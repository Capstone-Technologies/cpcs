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813" w:rsidRPr="003E4DC1" w:rsidRDefault="00EE1813" w:rsidP="00EE1813">
      <w:pPr>
        <w:tabs>
          <w:tab w:val="left" w:pos="2400"/>
        </w:tabs>
        <w:jc w:val="both"/>
        <w:rPr>
          <w:bCs/>
          <w:sz w:val="22"/>
          <w:szCs w:val="22"/>
        </w:rPr>
      </w:pPr>
      <w:r w:rsidRPr="003E4DC1">
        <w:rPr>
          <w:b/>
          <w:bCs/>
          <w:sz w:val="22"/>
          <w:szCs w:val="22"/>
        </w:rPr>
        <w:t>ANUPAM JOSHI</w:t>
      </w:r>
    </w:p>
    <w:p w:rsidR="00EE1813" w:rsidRPr="003E4DC1" w:rsidRDefault="00EE1813" w:rsidP="003006E5">
      <w:pPr>
        <w:rPr>
          <w:b/>
          <w:bCs/>
          <w:noProof/>
          <w:sz w:val="22"/>
          <w:szCs w:val="22"/>
          <w:lang w:val="en-IN" w:eastAsia="en-IN"/>
        </w:rPr>
      </w:pPr>
    </w:p>
    <w:p w:rsidR="00EE1813" w:rsidRPr="003E4DC1" w:rsidRDefault="00074316" w:rsidP="00EE1813">
      <w:pPr>
        <w:tabs>
          <w:tab w:val="left" w:pos="2400"/>
        </w:tabs>
        <w:jc w:val="both"/>
        <w:rPr>
          <w:b/>
          <w:bCs/>
          <w:sz w:val="22"/>
          <w:szCs w:val="22"/>
        </w:rPr>
      </w:pPr>
      <w:r w:rsidRPr="003E4DC1">
        <w:rPr>
          <w:b/>
          <w:bCs/>
          <w:noProof/>
          <w:sz w:val="22"/>
          <w:szCs w:val="22"/>
          <w:lang w:val="en-IN" w:eastAsia="en-IN"/>
        </w:rPr>
        <w:t>Permanent Ad</w:t>
      </w:r>
      <w:r w:rsidR="00EE1813" w:rsidRPr="003E4DC1">
        <w:rPr>
          <w:b/>
          <w:bCs/>
          <w:noProof/>
          <w:sz w:val="22"/>
          <w:szCs w:val="22"/>
          <w:lang w:val="en-IN" w:eastAsia="en-IN"/>
        </w:rPr>
        <w:t>d</w:t>
      </w:r>
      <w:r w:rsidRPr="003E4DC1">
        <w:rPr>
          <w:b/>
          <w:bCs/>
          <w:noProof/>
          <w:sz w:val="22"/>
          <w:szCs w:val="22"/>
          <w:lang w:val="en-IN" w:eastAsia="en-IN"/>
        </w:rPr>
        <w:t>res</w:t>
      </w:r>
      <w:r w:rsidR="00EE1813" w:rsidRPr="003E4DC1">
        <w:rPr>
          <w:b/>
          <w:bCs/>
          <w:noProof/>
          <w:sz w:val="22"/>
          <w:szCs w:val="22"/>
          <w:lang w:val="en-IN" w:eastAsia="en-IN"/>
        </w:rPr>
        <w:t>s:</w:t>
      </w:r>
      <w:r w:rsidR="008655B5" w:rsidRPr="003E4DC1">
        <w:rPr>
          <w:b/>
          <w:bCs/>
          <w:noProof/>
          <w:sz w:val="22"/>
          <w:szCs w:val="22"/>
          <w:lang w:val="en-IN" w:eastAsia="en-IN"/>
        </w:rPr>
        <w:t xml:space="preserve"> </w:t>
      </w:r>
      <w:r w:rsidR="004E624B">
        <w:rPr>
          <w:b/>
          <w:bCs/>
          <w:noProof/>
          <w:sz w:val="22"/>
          <w:szCs w:val="22"/>
          <w:lang w:val="en-IN" w:eastAsia="en-IN"/>
        </w:rPr>
        <w:t xml:space="preserve"> </w:t>
      </w:r>
      <w:r w:rsidR="009B1990">
        <w:rPr>
          <w:b/>
          <w:bCs/>
          <w:noProof/>
          <w:sz w:val="22"/>
          <w:szCs w:val="22"/>
          <w:lang w:val="en-IN" w:eastAsia="en-IN"/>
        </w:rPr>
        <w:t>Near Saraswati H S School</w:t>
      </w:r>
      <w:r w:rsidR="00EE1813" w:rsidRPr="003E4DC1">
        <w:rPr>
          <w:b/>
          <w:bCs/>
          <w:sz w:val="22"/>
          <w:szCs w:val="22"/>
        </w:rPr>
        <w:t xml:space="preserve"> </w:t>
      </w:r>
      <w:proofErr w:type="spellStart"/>
      <w:r w:rsidR="009B1990">
        <w:rPr>
          <w:b/>
          <w:bCs/>
          <w:sz w:val="22"/>
          <w:szCs w:val="22"/>
        </w:rPr>
        <w:t>Bilaunji</w:t>
      </w:r>
      <w:proofErr w:type="spellEnd"/>
    </w:p>
    <w:p w:rsidR="00EE1813" w:rsidRPr="003E4DC1" w:rsidRDefault="00EE1813" w:rsidP="00EE1813">
      <w:pPr>
        <w:tabs>
          <w:tab w:val="left" w:pos="2400"/>
        </w:tabs>
        <w:jc w:val="both"/>
        <w:rPr>
          <w:b/>
          <w:bCs/>
          <w:sz w:val="22"/>
          <w:szCs w:val="22"/>
        </w:rPr>
      </w:pPr>
      <w:r w:rsidRPr="003E4DC1">
        <w:rPr>
          <w:b/>
          <w:bCs/>
          <w:sz w:val="22"/>
          <w:szCs w:val="22"/>
        </w:rPr>
        <w:t xml:space="preserve">         </w:t>
      </w:r>
      <w:r w:rsidR="008655B5" w:rsidRPr="003E4DC1">
        <w:rPr>
          <w:b/>
          <w:bCs/>
          <w:sz w:val="22"/>
          <w:szCs w:val="22"/>
        </w:rPr>
        <w:t xml:space="preserve">                          </w:t>
      </w:r>
      <w:r w:rsidR="004E624B">
        <w:rPr>
          <w:b/>
          <w:bCs/>
          <w:sz w:val="22"/>
          <w:szCs w:val="22"/>
        </w:rPr>
        <w:t xml:space="preserve">  </w:t>
      </w:r>
      <w:proofErr w:type="spellStart"/>
      <w:r w:rsidR="008655B5" w:rsidRPr="003E4DC1">
        <w:rPr>
          <w:b/>
          <w:bCs/>
          <w:sz w:val="22"/>
          <w:szCs w:val="22"/>
        </w:rPr>
        <w:t>W</w:t>
      </w:r>
      <w:r w:rsidRPr="003E4DC1">
        <w:rPr>
          <w:b/>
          <w:bCs/>
          <w:sz w:val="22"/>
          <w:szCs w:val="22"/>
        </w:rPr>
        <w:t>aidhan</w:t>
      </w:r>
      <w:proofErr w:type="spellEnd"/>
      <w:r w:rsidRPr="003E4DC1">
        <w:rPr>
          <w:b/>
          <w:bCs/>
          <w:sz w:val="22"/>
          <w:szCs w:val="22"/>
        </w:rPr>
        <w:t xml:space="preserve"> </w:t>
      </w:r>
      <w:proofErr w:type="spellStart"/>
      <w:r w:rsidRPr="003E4DC1">
        <w:rPr>
          <w:b/>
          <w:bCs/>
          <w:sz w:val="22"/>
          <w:szCs w:val="22"/>
        </w:rPr>
        <w:t>distt</w:t>
      </w:r>
      <w:proofErr w:type="spellEnd"/>
      <w:r w:rsidRPr="003E4DC1">
        <w:rPr>
          <w:b/>
          <w:bCs/>
          <w:sz w:val="22"/>
          <w:szCs w:val="22"/>
        </w:rPr>
        <w:t xml:space="preserve">. </w:t>
      </w:r>
      <w:proofErr w:type="spellStart"/>
      <w:r w:rsidRPr="003E4DC1">
        <w:rPr>
          <w:b/>
          <w:bCs/>
          <w:sz w:val="22"/>
          <w:szCs w:val="22"/>
        </w:rPr>
        <w:t>Singrauli</w:t>
      </w:r>
      <w:proofErr w:type="spellEnd"/>
      <w:r w:rsidRPr="003E4DC1">
        <w:rPr>
          <w:b/>
          <w:bCs/>
          <w:sz w:val="22"/>
          <w:szCs w:val="22"/>
        </w:rPr>
        <w:t xml:space="preserve"> M.P</w:t>
      </w:r>
    </w:p>
    <w:p w:rsidR="001B5BB2" w:rsidRPr="003E4DC1" w:rsidRDefault="00F52C1B" w:rsidP="003006E5">
      <w:pPr>
        <w:rPr>
          <w:b/>
          <w:bCs/>
          <w:noProof/>
          <w:sz w:val="22"/>
          <w:szCs w:val="22"/>
          <w:lang w:val="en-IN" w:eastAsia="en-IN"/>
        </w:rPr>
      </w:pPr>
      <w:r w:rsidRPr="003E4DC1">
        <w:rPr>
          <w:b/>
          <w:bCs/>
          <w:noProof/>
          <w:sz w:val="22"/>
          <w:szCs w:val="22"/>
          <w:lang w:val="en-IN" w:eastAsia="en-IN"/>
        </w:rPr>
        <w:t>Contact No</w:t>
      </w:r>
      <w:r w:rsidR="00D810A5">
        <w:rPr>
          <w:b/>
          <w:bCs/>
          <w:noProof/>
          <w:sz w:val="22"/>
          <w:szCs w:val="22"/>
          <w:lang w:val="en-IN" w:eastAsia="en-IN"/>
        </w:rPr>
        <w:tab/>
      </w:r>
      <w:r w:rsidRPr="003E4DC1">
        <w:rPr>
          <w:b/>
          <w:bCs/>
          <w:noProof/>
          <w:sz w:val="22"/>
          <w:szCs w:val="22"/>
          <w:lang w:val="en-IN" w:eastAsia="en-IN"/>
        </w:rPr>
        <w:t>-</w:t>
      </w:r>
      <w:r w:rsidR="00D810A5">
        <w:rPr>
          <w:b/>
          <w:bCs/>
          <w:noProof/>
          <w:sz w:val="22"/>
          <w:szCs w:val="22"/>
          <w:lang w:val="en-IN" w:eastAsia="en-IN"/>
        </w:rPr>
        <w:t xml:space="preserve">          </w:t>
      </w:r>
      <w:r w:rsidR="00521189">
        <w:rPr>
          <w:b/>
          <w:bCs/>
          <w:sz w:val="22"/>
          <w:szCs w:val="22"/>
        </w:rPr>
        <w:t>09582763878</w:t>
      </w:r>
      <w:r w:rsidR="00EE1813" w:rsidRPr="003E4DC1">
        <w:rPr>
          <w:b/>
          <w:bCs/>
          <w:sz w:val="22"/>
          <w:szCs w:val="22"/>
        </w:rPr>
        <w:t>,</w:t>
      </w:r>
      <w:r w:rsidR="008655B5" w:rsidRPr="003E4DC1">
        <w:rPr>
          <w:b/>
          <w:bCs/>
          <w:sz w:val="22"/>
          <w:szCs w:val="22"/>
        </w:rPr>
        <w:t xml:space="preserve"> </w:t>
      </w:r>
      <w:r w:rsidR="00EE1813" w:rsidRPr="003E4DC1">
        <w:rPr>
          <w:b/>
          <w:bCs/>
          <w:sz w:val="22"/>
          <w:szCs w:val="22"/>
        </w:rPr>
        <w:t>09770653552</w:t>
      </w:r>
    </w:p>
    <w:p w:rsidR="00F819EA" w:rsidRPr="004D363F" w:rsidRDefault="005559E8">
      <w:pPr>
        <w:rPr>
          <w:b/>
          <w:bCs/>
          <w:noProof/>
          <w:color w:val="4F81BD" w:themeColor="accent1"/>
          <w:sz w:val="22"/>
          <w:szCs w:val="22"/>
          <w:lang w:val="en-IN" w:eastAsia="en-IN"/>
        </w:rPr>
      </w:pPr>
      <w:r w:rsidRPr="003E4DC1">
        <w:rPr>
          <w:b/>
          <w:bCs/>
          <w:noProof/>
          <w:sz w:val="22"/>
          <w:szCs w:val="22"/>
          <w:lang w:val="en-IN" w:eastAsia="en-IN"/>
        </w:rPr>
        <w:t>Email Id</w:t>
      </w:r>
      <w:r w:rsidR="00D810A5">
        <w:rPr>
          <w:b/>
          <w:bCs/>
          <w:noProof/>
          <w:sz w:val="22"/>
          <w:szCs w:val="22"/>
          <w:lang w:val="en-IN" w:eastAsia="en-IN"/>
        </w:rPr>
        <w:tab/>
      </w:r>
      <w:r w:rsidR="00EE1813" w:rsidRPr="003E4DC1">
        <w:rPr>
          <w:b/>
          <w:bCs/>
          <w:noProof/>
          <w:sz w:val="22"/>
          <w:szCs w:val="22"/>
          <w:lang w:val="en-IN" w:eastAsia="en-IN"/>
        </w:rPr>
        <w:t xml:space="preserve">-    </w:t>
      </w:r>
      <w:r w:rsidR="008655B5" w:rsidRPr="003E4DC1">
        <w:rPr>
          <w:b/>
          <w:bCs/>
          <w:noProof/>
          <w:sz w:val="22"/>
          <w:szCs w:val="22"/>
          <w:lang w:val="en-IN" w:eastAsia="en-IN"/>
        </w:rPr>
        <w:t xml:space="preserve">       </w:t>
      </w:r>
      <w:hyperlink r:id="rId9" w:history="1">
        <w:r w:rsidR="00EE1813" w:rsidRPr="004D363F">
          <w:rPr>
            <w:rStyle w:val="Hyperlink"/>
            <w:b/>
            <w:bCs/>
            <w:noProof/>
            <w:color w:val="4F81BD" w:themeColor="accent1"/>
            <w:sz w:val="22"/>
            <w:szCs w:val="22"/>
            <w:lang w:val="en-IN" w:eastAsia="en-IN"/>
          </w:rPr>
          <w:t>anupamjoshi30@hotmail.com</w:t>
        </w:r>
      </w:hyperlink>
    </w:p>
    <w:p w:rsidR="00EE1813" w:rsidRPr="003E4DC1" w:rsidRDefault="00EE1813">
      <w:pPr>
        <w:rPr>
          <w:color w:val="984806" w:themeColor="accent6" w:themeShade="80"/>
          <w:sz w:val="22"/>
          <w:szCs w:val="22"/>
        </w:rPr>
      </w:pPr>
    </w:p>
    <w:p w:rsidR="00A57F4A" w:rsidRPr="003E4DC1" w:rsidRDefault="00A57F4A" w:rsidP="00C160D9">
      <w:pPr>
        <w:pStyle w:val="Tit"/>
        <w:shd w:val="pct10" w:color="auto" w:fill="auto"/>
        <w:ind w:right="-25"/>
        <w:rPr>
          <w:sz w:val="22"/>
          <w:szCs w:val="22"/>
          <w:lang w:val="en-GB"/>
        </w:rPr>
      </w:pPr>
      <w:r w:rsidRPr="003E4DC1">
        <w:rPr>
          <w:sz w:val="22"/>
          <w:szCs w:val="22"/>
          <w:lang w:val="en-GB"/>
        </w:rPr>
        <w:t>Career Objective</w:t>
      </w:r>
      <w:r w:rsidR="0076061F" w:rsidRPr="003E4DC1">
        <w:rPr>
          <w:sz w:val="22"/>
          <w:szCs w:val="22"/>
          <w:lang w:val="en-GB"/>
        </w:rPr>
        <w:t>:</w:t>
      </w:r>
    </w:p>
    <w:p w:rsidR="007F7BA7" w:rsidRPr="003E4DC1" w:rsidRDefault="007F7BA7" w:rsidP="00156DEA">
      <w:pPr>
        <w:pStyle w:val="NoSpacing"/>
        <w:jc w:val="both"/>
        <w:rPr>
          <w:sz w:val="22"/>
          <w:szCs w:val="22"/>
        </w:rPr>
      </w:pPr>
    </w:p>
    <w:p w:rsidR="00EE1813" w:rsidRPr="003E4DC1" w:rsidRDefault="00EE1813" w:rsidP="00EE1813">
      <w:pPr>
        <w:pStyle w:val="NoSpacing"/>
        <w:jc w:val="both"/>
        <w:rPr>
          <w:sz w:val="22"/>
          <w:szCs w:val="22"/>
        </w:rPr>
      </w:pPr>
      <w:r w:rsidRPr="003E4DC1">
        <w:rPr>
          <w:sz w:val="22"/>
          <w:szCs w:val="22"/>
        </w:rPr>
        <w:t xml:space="preserve">To secure a challenging position where I can effectively contribute my skills as </w:t>
      </w:r>
      <w:r w:rsidRPr="003E4DC1">
        <w:rPr>
          <w:bCs/>
          <w:sz w:val="22"/>
          <w:szCs w:val="22"/>
        </w:rPr>
        <w:t>Electronics &amp; Communication</w:t>
      </w:r>
      <w:r w:rsidRPr="003E4DC1">
        <w:rPr>
          <w:sz w:val="22"/>
          <w:szCs w:val="22"/>
        </w:rPr>
        <w:t xml:space="preserve"> Professional, possessing competent Technical Skills.</w:t>
      </w:r>
    </w:p>
    <w:p w:rsidR="00251DB5" w:rsidRPr="003E4DC1" w:rsidRDefault="00251DB5" w:rsidP="00812986">
      <w:pPr>
        <w:pStyle w:val="NoSpacing"/>
        <w:jc w:val="both"/>
        <w:rPr>
          <w:color w:val="0070C0"/>
          <w:sz w:val="22"/>
          <w:szCs w:val="22"/>
        </w:rPr>
      </w:pPr>
    </w:p>
    <w:p w:rsidR="0076061F" w:rsidRPr="003E4DC1" w:rsidRDefault="00D3752F" w:rsidP="00D3752F">
      <w:pPr>
        <w:tabs>
          <w:tab w:val="left" w:pos="1680"/>
        </w:tabs>
        <w:rPr>
          <w:color w:val="0070C0"/>
          <w:sz w:val="22"/>
          <w:szCs w:val="22"/>
        </w:rPr>
      </w:pPr>
      <w:r w:rsidRPr="003E4DC1">
        <w:rPr>
          <w:color w:val="0070C0"/>
          <w:sz w:val="22"/>
          <w:szCs w:val="22"/>
        </w:rPr>
        <w:tab/>
      </w:r>
    </w:p>
    <w:p w:rsidR="00CC0737" w:rsidRPr="003E4DC1" w:rsidRDefault="006E51BA" w:rsidP="00C160D9">
      <w:pPr>
        <w:pStyle w:val="Tit"/>
        <w:shd w:val="pct10" w:color="auto" w:fill="auto"/>
        <w:ind w:left="0" w:right="-25" w:firstLine="0"/>
        <w:rPr>
          <w:sz w:val="22"/>
          <w:szCs w:val="22"/>
          <w:lang w:val="en-GB"/>
        </w:rPr>
      </w:pPr>
      <w:r w:rsidRPr="003E4DC1">
        <w:rPr>
          <w:sz w:val="22"/>
          <w:szCs w:val="22"/>
        </w:rPr>
        <w:t>Origination Experience</w:t>
      </w:r>
      <w:r w:rsidR="00D3752F" w:rsidRPr="003E4DC1">
        <w:rPr>
          <w:sz w:val="22"/>
          <w:szCs w:val="22"/>
          <w:lang w:val="en-GB"/>
        </w:rPr>
        <w:t>:</w:t>
      </w:r>
      <w:r w:rsidR="00F97D88" w:rsidRPr="003E4DC1">
        <w:rPr>
          <w:sz w:val="22"/>
          <w:szCs w:val="22"/>
          <w:lang w:val="en-GB"/>
        </w:rPr>
        <w:t xml:space="preserve">  </w:t>
      </w:r>
      <w:proofErr w:type="gramStart"/>
      <w:r w:rsidR="00F97D88" w:rsidRPr="003E4DC1">
        <w:rPr>
          <w:sz w:val="22"/>
          <w:szCs w:val="22"/>
          <w:lang w:val="en-GB"/>
        </w:rPr>
        <w:t xml:space="preserve">2 </w:t>
      </w:r>
      <w:r w:rsidR="00C160D9" w:rsidRPr="003E4DC1">
        <w:rPr>
          <w:sz w:val="22"/>
          <w:szCs w:val="22"/>
          <w:lang w:val="en-GB"/>
        </w:rPr>
        <w:t xml:space="preserve"> </w:t>
      </w:r>
      <w:proofErr w:type="spellStart"/>
      <w:r w:rsidR="00C160D9" w:rsidRPr="003E4DC1">
        <w:rPr>
          <w:sz w:val="22"/>
          <w:szCs w:val="22"/>
          <w:lang w:val="en-GB"/>
        </w:rPr>
        <w:t>Years</w:t>
      </w:r>
      <w:proofErr w:type="gramEnd"/>
      <w:r w:rsidR="00C160D9" w:rsidRPr="003E4DC1">
        <w:rPr>
          <w:sz w:val="22"/>
          <w:szCs w:val="22"/>
          <w:lang w:val="en-GB"/>
        </w:rPr>
        <w:t xml:space="preserve"> </w:t>
      </w:r>
      <w:r w:rsidR="00B8747C" w:rsidRPr="003E4DC1">
        <w:rPr>
          <w:sz w:val="22"/>
          <w:szCs w:val="22"/>
          <w:lang w:val="en-GB"/>
        </w:rPr>
        <w:t xml:space="preserve"> </w:t>
      </w:r>
      <w:r w:rsidR="00F97D88" w:rsidRPr="003E4DC1">
        <w:rPr>
          <w:sz w:val="22"/>
          <w:szCs w:val="22"/>
          <w:lang w:val="en-GB"/>
        </w:rPr>
        <w:t>Experience</w:t>
      </w:r>
      <w:proofErr w:type="spellEnd"/>
      <w:r w:rsidR="00F97D88" w:rsidRPr="003E4DC1">
        <w:rPr>
          <w:sz w:val="22"/>
          <w:szCs w:val="22"/>
          <w:lang w:val="en-GB"/>
        </w:rPr>
        <w:t xml:space="preserve"> </w:t>
      </w:r>
    </w:p>
    <w:p w:rsidR="00533E77" w:rsidRDefault="00B8747C" w:rsidP="008C4066">
      <w:pPr>
        <w:pStyle w:val="NoSpacing"/>
        <w:tabs>
          <w:tab w:val="left" w:pos="3405"/>
        </w:tabs>
        <w:jc w:val="both"/>
        <w:rPr>
          <w:b/>
          <w:sz w:val="22"/>
          <w:szCs w:val="22"/>
          <w:u w:val="single"/>
        </w:rPr>
      </w:pPr>
      <w:r w:rsidRPr="003E4DC1">
        <w:rPr>
          <w:b/>
          <w:sz w:val="22"/>
          <w:szCs w:val="22"/>
          <w:u w:val="single"/>
        </w:rPr>
        <w:t>Employment Status:</w:t>
      </w:r>
    </w:p>
    <w:p w:rsidR="008441F2" w:rsidRPr="008441F2" w:rsidRDefault="008441F2" w:rsidP="008C4066">
      <w:pPr>
        <w:pStyle w:val="NoSpacing"/>
        <w:tabs>
          <w:tab w:val="left" w:pos="3405"/>
        </w:tabs>
        <w:jc w:val="both"/>
        <w:rPr>
          <w:b/>
          <w:sz w:val="22"/>
          <w:szCs w:val="22"/>
          <w:u w:val="single"/>
        </w:rPr>
      </w:pPr>
    </w:p>
    <w:tbl>
      <w:tblPr>
        <w:tblStyle w:val="LightList"/>
        <w:tblpPr w:leftFromText="180" w:rightFromText="180" w:vertAnchor="text" w:horzAnchor="margin" w:tblpY="122"/>
        <w:tblW w:w="8898" w:type="dxa"/>
        <w:tblLook w:val="04A0" w:firstRow="1" w:lastRow="0" w:firstColumn="1" w:lastColumn="0" w:noHBand="0" w:noVBand="1"/>
      </w:tblPr>
      <w:tblGrid>
        <w:gridCol w:w="3571"/>
        <w:gridCol w:w="2746"/>
        <w:gridCol w:w="2581"/>
      </w:tblGrid>
      <w:tr w:rsidR="00B8747C" w:rsidRPr="003E4DC1" w:rsidTr="00EA3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1" w:type="dxa"/>
          </w:tcPr>
          <w:p w:rsidR="00B8747C" w:rsidRPr="003E4DC1" w:rsidRDefault="00B8747C" w:rsidP="00B8747C">
            <w:pPr>
              <w:pStyle w:val="NoSpacing"/>
              <w:tabs>
                <w:tab w:val="left" w:pos="3405"/>
              </w:tabs>
              <w:jc w:val="both"/>
              <w:rPr>
                <w:b w:val="0"/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              Organization</w:t>
            </w:r>
          </w:p>
        </w:tc>
        <w:tc>
          <w:tcPr>
            <w:tcW w:w="2746" w:type="dxa"/>
          </w:tcPr>
          <w:p w:rsidR="00B8747C" w:rsidRPr="003E4DC1" w:rsidRDefault="00B8747C" w:rsidP="00B8747C">
            <w:pPr>
              <w:pStyle w:val="NoSpacing"/>
              <w:tabs>
                <w:tab w:val="left" w:pos="3405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     </w:t>
            </w:r>
            <w:r w:rsidR="00D759BE" w:rsidRPr="003E4DC1">
              <w:rPr>
                <w:sz w:val="22"/>
                <w:szCs w:val="22"/>
              </w:rPr>
              <w:t xml:space="preserve">    </w:t>
            </w:r>
            <w:bookmarkStart w:id="0" w:name="_GoBack"/>
            <w:bookmarkEnd w:id="0"/>
            <w:r w:rsidR="00D759BE" w:rsidRPr="003E4DC1">
              <w:rPr>
                <w:sz w:val="22"/>
                <w:szCs w:val="22"/>
              </w:rPr>
              <w:t xml:space="preserve">        </w:t>
            </w:r>
            <w:r w:rsidRPr="003E4DC1">
              <w:rPr>
                <w:sz w:val="22"/>
                <w:szCs w:val="22"/>
              </w:rPr>
              <w:t>Designation</w:t>
            </w:r>
          </w:p>
        </w:tc>
        <w:tc>
          <w:tcPr>
            <w:tcW w:w="2581" w:type="dxa"/>
          </w:tcPr>
          <w:p w:rsidR="00B8747C" w:rsidRPr="003E4DC1" w:rsidRDefault="00B8747C" w:rsidP="00B8747C">
            <w:pPr>
              <w:pStyle w:val="NoSpacing"/>
              <w:tabs>
                <w:tab w:val="left" w:pos="3405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       Period</w:t>
            </w:r>
          </w:p>
        </w:tc>
      </w:tr>
      <w:tr w:rsidR="00B8747C" w:rsidRPr="003E4DC1" w:rsidTr="00EA3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1" w:type="dxa"/>
          </w:tcPr>
          <w:p w:rsidR="00B8747C" w:rsidRPr="003E4DC1" w:rsidRDefault="0087268D" w:rsidP="00B8747C">
            <w:pPr>
              <w:pStyle w:val="NoSpacing"/>
              <w:tabs>
                <w:tab w:val="left" w:pos="3405"/>
              </w:tabs>
              <w:jc w:val="both"/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Super </w:t>
            </w:r>
            <w:proofErr w:type="spellStart"/>
            <w:r w:rsidRPr="003E4DC1">
              <w:rPr>
                <w:sz w:val="22"/>
                <w:szCs w:val="22"/>
              </w:rPr>
              <w:t>Elemech</w:t>
            </w:r>
            <w:proofErr w:type="spellEnd"/>
            <w:r w:rsidRPr="003E4DC1">
              <w:rPr>
                <w:sz w:val="22"/>
                <w:szCs w:val="22"/>
              </w:rPr>
              <w:t xml:space="preserve"> Engineers </w:t>
            </w:r>
            <w:proofErr w:type="spellStart"/>
            <w:r w:rsidRPr="003E4DC1">
              <w:rPr>
                <w:sz w:val="22"/>
                <w:szCs w:val="22"/>
              </w:rPr>
              <w:t>Pvt.Ltd</w:t>
            </w:r>
            <w:proofErr w:type="spellEnd"/>
            <w:r w:rsidRPr="003E4DC1">
              <w:rPr>
                <w:sz w:val="22"/>
                <w:szCs w:val="22"/>
              </w:rPr>
              <w:t>.</w:t>
            </w:r>
          </w:p>
        </w:tc>
        <w:tc>
          <w:tcPr>
            <w:tcW w:w="2746" w:type="dxa"/>
          </w:tcPr>
          <w:p w:rsidR="00B8747C" w:rsidRPr="003E4DC1" w:rsidRDefault="0087268D" w:rsidP="00D759BE">
            <w:pPr>
              <w:pStyle w:val="NoSpacing"/>
              <w:tabs>
                <w:tab w:val="left" w:pos="34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           Production Engineer</w:t>
            </w:r>
          </w:p>
        </w:tc>
        <w:tc>
          <w:tcPr>
            <w:tcW w:w="2581" w:type="dxa"/>
          </w:tcPr>
          <w:p w:rsidR="00B8747C" w:rsidRPr="003E4DC1" w:rsidRDefault="0064619E" w:rsidP="00B8747C">
            <w:pPr>
              <w:pStyle w:val="NoSpacing"/>
              <w:tabs>
                <w:tab w:val="left" w:pos="34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>March 2014</w:t>
            </w:r>
            <w:r w:rsidR="0087268D" w:rsidRPr="003E4DC1">
              <w:rPr>
                <w:sz w:val="22"/>
                <w:szCs w:val="22"/>
              </w:rPr>
              <w:t xml:space="preserve"> to at present </w:t>
            </w:r>
          </w:p>
        </w:tc>
      </w:tr>
      <w:tr w:rsidR="00B8747C" w:rsidRPr="003E4DC1" w:rsidTr="00EA379D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1" w:type="dxa"/>
          </w:tcPr>
          <w:p w:rsidR="00B8747C" w:rsidRPr="003E4DC1" w:rsidRDefault="0064619E" w:rsidP="00B8747C">
            <w:pPr>
              <w:pStyle w:val="NoSpacing"/>
              <w:tabs>
                <w:tab w:val="left" w:pos="3405"/>
              </w:tabs>
              <w:jc w:val="both"/>
              <w:rPr>
                <w:sz w:val="22"/>
                <w:szCs w:val="22"/>
              </w:rPr>
            </w:pPr>
            <w:proofErr w:type="spellStart"/>
            <w:r w:rsidRPr="003E4DC1">
              <w:rPr>
                <w:sz w:val="22"/>
                <w:szCs w:val="22"/>
              </w:rPr>
              <w:t>Ambay</w:t>
            </w:r>
            <w:proofErr w:type="spellEnd"/>
            <w:r w:rsidRPr="003E4DC1">
              <w:rPr>
                <w:sz w:val="22"/>
                <w:szCs w:val="22"/>
              </w:rPr>
              <w:t xml:space="preserve"> </w:t>
            </w:r>
            <w:proofErr w:type="spellStart"/>
            <w:r w:rsidRPr="003E4DC1">
              <w:rPr>
                <w:sz w:val="22"/>
                <w:szCs w:val="22"/>
              </w:rPr>
              <w:t>Eneterprises</w:t>
            </w:r>
            <w:proofErr w:type="spellEnd"/>
          </w:p>
        </w:tc>
        <w:tc>
          <w:tcPr>
            <w:tcW w:w="2746" w:type="dxa"/>
          </w:tcPr>
          <w:p w:rsidR="00B8747C" w:rsidRPr="003E4DC1" w:rsidRDefault="0064619E" w:rsidP="00B8747C">
            <w:pPr>
              <w:pStyle w:val="NoSpacing"/>
              <w:tabs>
                <w:tab w:val="left" w:pos="34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                 QC Engineer</w:t>
            </w:r>
          </w:p>
        </w:tc>
        <w:tc>
          <w:tcPr>
            <w:tcW w:w="2581" w:type="dxa"/>
          </w:tcPr>
          <w:p w:rsidR="00B8747C" w:rsidRPr="003E4DC1" w:rsidRDefault="0064619E" w:rsidP="00B8747C">
            <w:pPr>
              <w:pStyle w:val="NoSpacing"/>
              <w:tabs>
                <w:tab w:val="left" w:pos="34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>March 2013 to Feb. 2014</w:t>
            </w:r>
          </w:p>
        </w:tc>
      </w:tr>
      <w:tr w:rsidR="0064619E" w:rsidRPr="003E4DC1" w:rsidTr="00EA3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1" w:type="dxa"/>
          </w:tcPr>
          <w:p w:rsidR="0064619E" w:rsidRPr="003E4DC1" w:rsidRDefault="0064619E" w:rsidP="0064619E">
            <w:pPr>
              <w:pStyle w:val="NoSpacing"/>
              <w:tabs>
                <w:tab w:val="left" w:pos="3405"/>
              </w:tabs>
              <w:jc w:val="both"/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  ARB Engineers Pvt. Ltd</w:t>
            </w:r>
          </w:p>
        </w:tc>
        <w:tc>
          <w:tcPr>
            <w:tcW w:w="2746" w:type="dxa"/>
          </w:tcPr>
          <w:p w:rsidR="0064619E" w:rsidRPr="003E4DC1" w:rsidRDefault="0064619E" w:rsidP="0064619E">
            <w:pPr>
              <w:pStyle w:val="NoSpacing"/>
              <w:tabs>
                <w:tab w:val="left" w:pos="34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                 Site Engineer</w:t>
            </w:r>
          </w:p>
        </w:tc>
        <w:tc>
          <w:tcPr>
            <w:tcW w:w="2581" w:type="dxa"/>
          </w:tcPr>
          <w:p w:rsidR="0064619E" w:rsidRPr="003E4DC1" w:rsidRDefault="0064619E" w:rsidP="0064619E">
            <w:pPr>
              <w:pStyle w:val="NoSpacing"/>
              <w:tabs>
                <w:tab w:val="left" w:pos="34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 Aug.2012 to Jan 2013</w:t>
            </w:r>
          </w:p>
        </w:tc>
      </w:tr>
    </w:tbl>
    <w:p w:rsidR="008441F2" w:rsidRDefault="008441F2" w:rsidP="00533E77">
      <w:pPr>
        <w:pStyle w:val="NoSpacing"/>
        <w:jc w:val="both"/>
        <w:rPr>
          <w:b/>
          <w:sz w:val="22"/>
          <w:szCs w:val="22"/>
        </w:rPr>
      </w:pPr>
    </w:p>
    <w:p w:rsidR="008441F2" w:rsidRPr="003E4DC1" w:rsidRDefault="008441F2" w:rsidP="008441F2">
      <w:pPr>
        <w:pStyle w:val="Tit"/>
        <w:shd w:val="pct10" w:color="auto" w:fill="auto"/>
        <w:ind w:left="0" w:right="-25" w:firstLine="0"/>
        <w:rPr>
          <w:sz w:val="22"/>
          <w:szCs w:val="22"/>
          <w:lang w:val="en-GB"/>
        </w:rPr>
      </w:pPr>
      <w:r w:rsidRPr="003E4DC1">
        <w:rPr>
          <w:sz w:val="22"/>
          <w:szCs w:val="22"/>
        </w:rPr>
        <w:t xml:space="preserve">Super </w:t>
      </w:r>
      <w:proofErr w:type="spellStart"/>
      <w:r w:rsidRPr="003E4DC1">
        <w:rPr>
          <w:sz w:val="22"/>
          <w:szCs w:val="22"/>
        </w:rPr>
        <w:t>Elemech</w:t>
      </w:r>
      <w:proofErr w:type="spellEnd"/>
      <w:r w:rsidRPr="003E4DC1">
        <w:rPr>
          <w:sz w:val="22"/>
          <w:szCs w:val="22"/>
        </w:rPr>
        <w:t xml:space="preserve"> Engineers </w:t>
      </w:r>
      <w:proofErr w:type="spellStart"/>
      <w:r w:rsidRPr="003E4DC1">
        <w:rPr>
          <w:sz w:val="22"/>
          <w:szCs w:val="22"/>
        </w:rPr>
        <w:t>Pvt.Ltd</w:t>
      </w:r>
      <w:proofErr w:type="spellEnd"/>
      <w:r w:rsidRPr="003E4DC1">
        <w:rPr>
          <w:sz w:val="22"/>
          <w:szCs w:val="22"/>
        </w:rPr>
        <w:t xml:space="preserve">.                   </w:t>
      </w:r>
      <w:r>
        <w:rPr>
          <w:sz w:val="22"/>
          <w:szCs w:val="22"/>
        </w:rPr>
        <w:t xml:space="preserve">                         </w:t>
      </w:r>
      <w:r w:rsidRPr="003E4DC1">
        <w:rPr>
          <w:sz w:val="22"/>
          <w:szCs w:val="22"/>
        </w:rPr>
        <w:t>Since March 2014 to at present</w:t>
      </w:r>
      <w:r w:rsidRPr="003E4DC1">
        <w:rPr>
          <w:sz w:val="22"/>
          <w:szCs w:val="22"/>
          <w:lang w:val="en-GB"/>
        </w:rPr>
        <w:t xml:space="preserve"> </w:t>
      </w:r>
    </w:p>
    <w:p w:rsidR="006E51BA" w:rsidRPr="003E4DC1" w:rsidRDefault="006E51BA" w:rsidP="0076061F">
      <w:pPr>
        <w:pStyle w:val="NoSpacing"/>
        <w:tabs>
          <w:tab w:val="left" w:pos="3405"/>
        </w:tabs>
        <w:jc w:val="both"/>
        <w:rPr>
          <w:b/>
          <w:sz w:val="22"/>
          <w:szCs w:val="22"/>
        </w:rPr>
      </w:pPr>
    </w:p>
    <w:p w:rsidR="00FF6613" w:rsidRDefault="00656DBB" w:rsidP="00CA08E3">
      <w:pPr>
        <w:rPr>
          <w:sz w:val="22"/>
          <w:szCs w:val="22"/>
        </w:rPr>
      </w:pPr>
      <w:r w:rsidRPr="003E4DC1">
        <w:rPr>
          <w:b/>
          <w:sz w:val="22"/>
          <w:szCs w:val="22"/>
        </w:rPr>
        <w:t>Nature of work</w:t>
      </w:r>
      <w:r w:rsidR="00AF16EF" w:rsidRPr="003E4DC1">
        <w:rPr>
          <w:b/>
          <w:sz w:val="22"/>
          <w:szCs w:val="22"/>
        </w:rPr>
        <w:t>:-</w:t>
      </w:r>
      <w:r w:rsidRPr="003E4DC1">
        <w:rPr>
          <w:sz w:val="22"/>
          <w:szCs w:val="22"/>
        </w:rPr>
        <w:br/>
        <w:t>• Testing and commissioning of all Electrical equipment from 0-415 volts System.</w:t>
      </w:r>
      <w:r w:rsidRPr="003E4DC1">
        <w:rPr>
          <w:sz w:val="22"/>
          <w:szCs w:val="22"/>
        </w:rPr>
        <w:br/>
        <w:t xml:space="preserve">• Inspection of control panel, </w:t>
      </w:r>
      <w:proofErr w:type="spellStart"/>
      <w:r w:rsidRPr="003E4DC1">
        <w:rPr>
          <w:sz w:val="22"/>
          <w:szCs w:val="22"/>
        </w:rPr>
        <w:t>Amf</w:t>
      </w:r>
      <w:proofErr w:type="spellEnd"/>
      <w:r w:rsidRPr="003E4DC1">
        <w:rPr>
          <w:sz w:val="22"/>
          <w:szCs w:val="22"/>
        </w:rPr>
        <w:t xml:space="preserve"> panel, distribution panel</w:t>
      </w:r>
      <w:r w:rsidR="00B918AF" w:rsidRPr="003E4DC1">
        <w:rPr>
          <w:sz w:val="22"/>
          <w:szCs w:val="22"/>
        </w:rPr>
        <w:t>,</w:t>
      </w:r>
      <w:r w:rsidRPr="003E4DC1">
        <w:rPr>
          <w:sz w:val="22"/>
          <w:szCs w:val="22"/>
        </w:rPr>
        <w:t xml:space="preserve"> Changeover </w:t>
      </w:r>
      <w:r w:rsidR="00B918AF" w:rsidRPr="003E4DC1">
        <w:rPr>
          <w:sz w:val="22"/>
          <w:szCs w:val="22"/>
        </w:rPr>
        <w:t xml:space="preserve">panel Synchronizing </w:t>
      </w:r>
      <w:r w:rsidR="00B32954" w:rsidRPr="003E4DC1">
        <w:rPr>
          <w:sz w:val="22"/>
          <w:szCs w:val="22"/>
        </w:rPr>
        <w:t xml:space="preserve">    </w:t>
      </w:r>
      <w:r w:rsidR="00FF6613">
        <w:rPr>
          <w:sz w:val="22"/>
          <w:szCs w:val="22"/>
        </w:rPr>
        <w:t xml:space="preserve"> </w:t>
      </w:r>
      <w:proofErr w:type="gramStart"/>
      <w:r w:rsidR="00B918AF" w:rsidRPr="003E4DC1">
        <w:rPr>
          <w:sz w:val="22"/>
          <w:szCs w:val="22"/>
        </w:rPr>
        <w:t>Panels ,</w:t>
      </w:r>
      <w:proofErr w:type="gramEnd"/>
      <w:r w:rsidR="009A51DA" w:rsidRPr="003E4DC1">
        <w:rPr>
          <w:sz w:val="22"/>
          <w:szCs w:val="22"/>
        </w:rPr>
        <w:t xml:space="preserve"> </w:t>
      </w:r>
      <w:r w:rsidR="00B918AF" w:rsidRPr="003E4DC1">
        <w:rPr>
          <w:sz w:val="22"/>
          <w:szCs w:val="22"/>
        </w:rPr>
        <w:t>Plc &amp; soft starter based panel</w:t>
      </w:r>
      <w:r w:rsidR="00B22EAC">
        <w:rPr>
          <w:sz w:val="22"/>
          <w:szCs w:val="22"/>
        </w:rPr>
        <w:t xml:space="preserve"> after manufacturing.</w:t>
      </w:r>
    </w:p>
    <w:p w:rsidR="00251DB5" w:rsidRPr="003E4DC1" w:rsidRDefault="00FF6613" w:rsidP="00CA08E3">
      <w:pPr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 w:rsidR="00C21EA2">
        <w:rPr>
          <w:sz w:val="22"/>
          <w:szCs w:val="22"/>
        </w:rPr>
        <w:t xml:space="preserve"> </w:t>
      </w:r>
      <w:r w:rsidR="00B918AF" w:rsidRPr="003E4DC1">
        <w:rPr>
          <w:sz w:val="22"/>
          <w:szCs w:val="22"/>
        </w:rPr>
        <w:t xml:space="preserve">Performing the High Voltage &amp; </w:t>
      </w:r>
      <w:proofErr w:type="spellStart"/>
      <w:r w:rsidR="00B918AF" w:rsidRPr="003E4DC1">
        <w:rPr>
          <w:sz w:val="22"/>
          <w:szCs w:val="22"/>
        </w:rPr>
        <w:t>Magger</w:t>
      </w:r>
      <w:proofErr w:type="spellEnd"/>
      <w:r w:rsidR="00B918AF" w:rsidRPr="003E4DC1">
        <w:rPr>
          <w:sz w:val="22"/>
          <w:szCs w:val="22"/>
        </w:rPr>
        <w:t xml:space="preserve"> </w:t>
      </w:r>
      <w:proofErr w:type="gramStart"/>
      <w:r w:rsidR="00B918AF" w:rsidRPr="003E4DC1">
        <w:rPr>
          <w:sz w:val="22"/>
          <w:szCs w:val="22"/>
        </w:rPr>
        <w:t>Testing .</w:t>
      </w:r>
      <w:proofErr w:type="gramEnd"/>
      <w:r w:rsidR="00C21EA2">
        <w:rPr>
          <w:sz w:val="22"/>
          <w:szCs w:val="22"/>
        </w:rPr>
        <w:br/>
        <w:t xml:space="preserve">• </w:t>
      </w:r>
      <w:r w:rsidR="00656DBB" w:rsidRPr="003E4DC1">
        <w:rPr>
          <w:sz w:val="22"/>
          <w:szCs w:val="22"/>
        </w:rPr>
        <w:t>Testing and commiss</w:t>
      </w:r>
      <w:r w:rsidR="00CA08E3" w:rsidRPr="003E4DC1">
        <w:rPr>
          <w:sz w:val="22"/>
          <w:szCs w:val="22"/>
        </w:rPr>
        <w:t>ioning of control &amp; relay switch gears for Generator</w:t>
      </w:r>
      <w:r w:rsidR="00656DBB" w:rsidRPr="003E4DC1">
        <w:rPr>
          <w:sz w:val="22"/>
          <w:szCs w:val="22"/>
        </w:rPr>
        <w:t>, Transformer, and Bus Coupler, Bus-Transfer, and Line fee</w:t>
      </w:r>
      <w:r>
        <w:rPr>
          <w:sz w:val="22"/>
          <w:szCs w:val="22"/>
        </w:rPr>
        <w:t>der.</w:t>
      </w:r>
      <w:r>
        <w:rPr>
          <w:sz w:val="22"/>
          <w:szCs w:val="22"/>
        </w:rPr>
        <w:br/>
        <w:t>• Manufacturing</w:t>
      </w:r>
      <w:r w:rsidR="00656DBB" w:rsidRPr="003E4D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Testing </w:t>
      </w:r>
      <w:r w:rsidR="00656DBB" w:rsidRPr="003E4DC1">
        <w:rPr>
          <w:sz w:val="22"/>
          <w:szCs w:val="22"/>
        </w:rPr>
        <w:t xml:space="preserve">of power control </w:t>
      </w:r>
      <w:proofErr w:type="spellStart"/>
      <w:r w:rsidR="00656DBB" w:rsidRPr="003E4DC1">
        <w:rPr>
          <w:sz w:val="22"/>
          <w:szCs w:val="22"/>
        </w:rPr>
        <w:t>centre</w:t>
      </w:r>
      <w:proofErr w:type="spellEnd"/>
      <w:r w:rsidR="00656DBB" w:rsidRPr="003E4DC1">
        <w:rPr>
          <w:sz w:val="22"/>
          <w:szCs w:val="22"/>
        </w:rPr>
        <w:t xml:space="preserve"> and motor control </w:t>
      </w:r>
      <w:proofErr w:type="spellStart"/>
      <w:r w:rsidR="00656DBB" w:rsidRPr="003E4DC1">
        <w:rPr>
          <w:sz w:val="22"/>
          <w:szCs w:val="22"/>
        </w:rPr>
        <w:t>centre</w:t>
      </w:r>
      <w:proofErr w:type="spellEnd"/>
      <w:r w:rsidR="00656DBB" w:rsidRPr="003E4DC1">
        <w:rPr>
          <w:sz w:val="22"/>
          <w:szCs w:val="22"/>
        </w:rPr>
        <w:br/>
        <w:t>• Testing and Commissioning of Switch Gear.</w:t>
      </w:r>
      <w:r w:rsidR="00656DBB" w:rsidRPr="003E4DC1">
        <w:rPr>
          <w:sz w:val="22"/>
          <w:szCs w:val="22"/>
        </w:rPr>
        <w:br/>
        <w:t>• Configuration as per schematic diagram &amp; Testing of Protective Relays for various needs.</w:t>
      </w:r>
    </w:p>
    <w:p w:rsidR="00AF16EF" w:rsidRPr="003E4DC1" w:rsidRDefault="00AF16EF" w:rsidP="00CA08E3">
      <w:pPr>
        <w:rPr>
          <w:sz w:val="22"/>
          <w:szCs w:val="22"/>
        </w:rPr>
      </w:pPr>
      <w:r w:rsidRPr="003E4DC1">
        <w:rPr>
          <w:sz w:val="22"/>
          <w:szCs w:val="22"/>
        </w:rPr>
        <w:t>• Manage</w:t>
      </w:r>
      <w:r w:rsidR="00260D54" w:rsidRPr="003E4DC1">
        <w:rPr>
          <w:sz w:val="22"/>
          <w:szCs w:val="22"/>
        </w:rPr>
        <w:t xml:space="preserve"> dispatch process.</w:t>
      </w:r>
    </w:p>
    <w:p w:rsidR="008441F2" w:rsidRDefault="008441F2" w:rsidP="00CA08E3">
      <w:pPr>
        <w:rPr>
          <w:b/>
          <w:sz w:val="22"/>
          <w:szCs w:val="22"/>
        </w:rPr>
      </w:pPr>
    </w:p>
    <w:p w:rsidR="00AF16EF" w:rsidRPr="003E4DC1" w:rsidRDefault="00445871" w:rsidP="00CA08E3">
      <w:pPr>
        <w:rPr>
          <w:b/>
          <w:sz w:val="22"/>
          <w:szCs w:val="22"/>
        </w:rPr>
      </w:pPr>
      <w:r w:rsidRPr="003E4DC1">
        <w:rPr>
          <w:b/>
          <w:sz w:val="22"/>
          <w:szCs w:val="22"/>
        </w:rPr>
        <w:t>Knowledge of Different type of switch gears-:</w:t>
      </w:r>
      <w:r w:rsidR="00B32954" w:rsidRPr="003E4DC1">
        <w:rPr>
          <w:b/>
          <w:sz w:val="22"/>
          <w:szCs w:val="22"/>
        </w:rPr>
        <w:t xml:space="preserve"> </w:t>
      </w:r>
    </w:p>
    <w:p w:rsidR="00445871" w:rsidRPr="003E4DC1" w:rsidRDefault="00464A94" w:rsidP="00CA08E3">
      <w:pPr>
        <w:rPr>
          <w:sz w:val="22"/>
          <w:szCs w:val="22"/>
        </w:rPr>
      </w:pPr>
      <w:r>
        <w:rPr>
          <w:sz w:val="22"/>
          <w:szCs w:val="22"/>
        </w:rPr>
        <w:t>Switch gears</w:t>
      </w:r>
      <w:r w:rsidR="00461EE8">
        <w:rPr>
          <w:sz w:val="22"/>
          <w:szCs w:val="22"/>
        </w:rPr>
        <w:t xml:space="preserve"> L&amp;T</w:t>
      </w:r>
      <w:r>
        <w:rPr>
          <w:sz w:val="22"/>
          <w:szCs w:val="22"/>
        </w:rPr>
        <w:t xml:space="preserve"> i.e.</w:t>
      </w:r>
      <w:r w:rsidR="009B1990">
        <w:rPr>
          <w:sz w:val="22"/>
          <w:szCs w:val="22"/>
        </w:rPr>
        <w:t>-</w:t>
      </w:r>
      <w:r w:rsidR="00445871" w:rsidRPr="003E4DC1">
        <w:rPr>
          <w:sz w:val="22"/>
          <w:szCs w:val="22"/>
        </w:rPr>
        <w:t xml:space="preserve"> </w:t>
      </w:r>
    </w:p>
    <w:p w:rsidR="008C4066" w:rsidRDefault="008C4066" w:rsidP="00CA08E3">
      <w:pPr>
        <w:rPr>
          <w:sz w:val="22"/>
          <w:szCs w:val="22"/>
        </w:rPr>
      </w:pPr>
    </w:p>
    <w:p w:rsidR="00445871" w:rsidRPr="003E4DC1" w:rsidRDefault="003E4DC1" w:rsidP="00CA08E3">
      <w:pPr>
        <w:rPr>
          <w:color w:val="auto"/>
          <w:sz w:val="20"/>
          <w:szCs w:val="20"/>
        </w:rPr>
      </w:pPr>
      <w:r w:rsidRPr="003E4DC1">
        <w:rPr>
          <w:sz w:val="22"/>
          <w:szCs w:val="22"/>
        </w:rPr>
        <w:t>•</w:t>
      </w:r>
      <w:r w:rsidR="00C21EA2">
        <w:rPr>
          <w:sz w:val="22"/>
          <w:szCs w:val="22"/>
        </w:rPr>
        <w:t xml:space="preserve"> </w:t>
      </w:r>
      <w:r w:rsidR="00445871" w:rsidRPr="003E4DC1">
        <w:rPr>
          <w:sz w:val="22"/>
          <w:szCs w:val="22"/>
        </w:rPr>
        <w:t>Contractors &amp; Relays -:</w:t>
      </w:r>
      <w:r w:rsidR="002821CC" w:rsidRPr="003E4DC1">
        <w:rPr>
          <w:sz w:val="22"/>
          <w:szCs w:val="22"/>
        </w:rPr>
        <w:t xml:space="preserve"> </w:t>
      </w:r>
      <w:r w:rsidR="002821CC" w:rsidRPr="003E4DC1">
        <w:rPr>
          <w:bCs/>
          <w:sz w:val="22"/>
          <w:szCs w:val="22"/>
        </w:rPr>
        <w:t>MNX,</w:t>
      </w:r>
      <w:r w:rsidR="002821CC" w:rsidRPr="003E4DC1">
        <w:rPr>
          <w:b/>
          <w:bCs/>
          <w:color w:val="001AFF"/>
        </w:rPr>
        <w:t xml:space="preserve"> </w:t>
      </w:r>
      <w:r w:rsidR="002821CC" w:rsidRPr="003E4DC1">
        <w:rPr>
          <w:bCs/>
          <w:color w:val="auto"/>
          <w:sz w:val="20"/>
          <w:szCs w:val="20"/>
        </w:rPr>
        <w:t>MDX, ML,</w:t>
      </w:r>
      <w:r w:rsidR="00A62C14" w:rsidRPr="003E4DC1">
        <w:rPr>
          <w:bCs/>
          <w:color w:val="auto"/>
          <w:sz w:val="20"/>
          <w:szCs w:val="20"/>
        </w:rPr>
        <w:t xml:space="preserve"> MCX</w:t>
      </w:r>
      <w:r w:rsidR="00461EE8">
        <w:rPr>
          <w:bCs/>
          <w:color w:val="auto"/>
          <w:sz w:val="20"/>
          <w:szCs w:val="20"/>
        </w:rPr>
        <w:t xml:space="preserve"> </w:t>
      </w:r>
    </w:p>
    <w:p w:rsidR="008C4066" w:rsidRDefault="008C4066" w:rsidP="00445871">
      <w:pPr>
        <w:rPr>
          <w:sz w:val="22"/>
          <w:szCs w:val="22"/>
        </w:rPr>
      </w:pPr>
    </w:p>
    <w:p w:rsidR="00445871" w:rsidRPr="003E4DC1" w:rsidRDefault="003E4DC1" w:rsidP="00445871">
      <w:pPr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 w:rsidR="00C21EA2">
        <w:rPr>
          <w:sz w:val="22"/>
          <w:szCs w:val="22"/>
        </w:rPr>
        <w:t xml:space="preserve"> </w:t>
      </w:r>
      <w:r w:rsidR="00445871" w:rsidRPr="003E4DC1">
        <w:rPr>
          <w:sz w:val="22"/>
          <w:szCs w:val="22"/>
        </w:rPr>
        <w:t xml:space="preserve">Air Circuit </w:t>
      </w:r>
      <w:proofErr w:type="gramStart"/>
      <w:r w:rsidR="00445871" w:rsidRPr="003E4DC1">
        <w:rPr>
          <w:sz w:val="22"/>
          <w:szCs w:val="22"/>
        </w:rPr>
        <w:t>Breaker</w:t>
      </w:r>
      <w:r w:rsidR="002821CC" w:rsidRPr="003E4DC1">
        <w:rPr>
          <w:sz w:val="22"/>
          <w:szCs w:val="22"/>
        </w:rPr>
        <w:t xml:space="preserve"> </w:t>
      </w:r>
      <w:r w:rsidR="00445871" w:rsidRPr="003E4DC1">
        <w:rPr>
          <w:sz w:val="22"/>
          <w:szCs w:val="22"/>
        </w:rPr>
        <w:t xml:space="preserve"> -</w:t>
      </w:r>
      <w:proofErr w:type="gramEnd"/>
      <w:r w:rsidR="00445871" w:rsidRPr="003E4DC1">
        <w:rPr>
          <w:sz w:val="22"/>
          <w:szCs w:val="22"/>
        </w:rPr>
        <w:t>:  C power</w:t>
      </w:r>
      <w:r w:rsidR="002821CC" w:rsidRPr="003E4DC1">
        <w:rPr>
          <w:sz w:val="22"/>
          <w:szCs w:val="22"/>
        </w:rPr>
        <w:t xml:space="preserve">  &amp; U power </w:t>
      </w:r>
      <w:r w:rsidR="00445871" w:rsidRPr="003E4DC1">
        <w:rPr>
          <w:sz w:val="22"/>
          <w:szCs w:val="22"/>
        </w:rPr>
        <w:t>(Manually &amp; Electrically operated, Fixed &amp; Draw-out versions)</w:t>
      </w:r>
      <w:r w:rsidR="002821CC" w:rsidRPr="003E4DC1">
        <w:rPr>
          <w:sz w:val="22"/>
          <w:szCs w:val="22"/>
        </w:rPr>
        <w:t>.</w:t>
      </w:r>
    </w:p>
    <w:p w:rsidR="008C4066" w:rsidRDefault="008C4066" w:rsidP="00CA08E3">
      <w:pPr>
        <w:rPr>
          <w:sz w:val="22"/>
          <w:szCs w:val="22"/>
        </w:rPr>
      </w:pPr>
    </w:p>
    <w:p w:rsidR="00AF16EF" w:rsidRPr="003E4DC1" w:rsidRDefault="003E4DC1" w:rsidP="00CA08E3">
      <w:pPr>
        <w:rPr>
          <w:b/>
          <w:bCs/>
          <w:color w:val="001AFF"/>
          <w:sz w:val="14"/>
          <w:szCs w:val="14"/>
        </w:rPr>
      </w:pPr>
      <w:r w:rsidRPr="003E4DC1">
        <w:rPr>
          <w:sz w:val="22"/>
          <w:szCs w:val="22"/>
        </w:rPr>
        <w:t>•</w:t>
      </w:r>
      <w:r w:rsidR="00C21EA2">
        <w:rPr>
          <w:sz w:val="22"/>
          <w:szCs w:val="22"/>
        </w:rPr>
        <w:t xml:space="preserve"> </w:t>
      </w:r>
      <w:r w:rsidR="00A62C14" w:rsidRPr="003E4DC1">
        <w:rPr>
          <w:bCs/>
          <w:sz w:val="22"/>
          <w:szCs w:val="22"/>
        </w:rPr>
        <w:t>Auto Source Transfer Controller-</w:t>
      </w:r>
      <w:proofErr w:type="gramStart"/>
      <w:r w:rsidR="00A62C14" w:rsidRPr="003E4DC1">
        <w:rPr>
          <w:bCs/>
          <w:sz w:val="22"/>
          <w:szCs w:val="22"/>
        </w:rPr>
        <w:t>:</w:t>
      </w:r>
      <w:r w:rsidR="00A62C14" w:rsidRPr="003E4DC1">
        <w:rPr>
          <w:sz w:val="22"/>
          <w:szCs w:val="22"/>
        </w:rPr>
        <w:t>AuXC</w:t>
      </w:r>
      <w:proofErr w:type="gramEnd"/>
      <w:r w:rsidR="00A62C14" w:rsidRPr="003E4DC1">
        <w:rPr>
          <w:b/>
          <w:bCs/>
          <w:color w:val="001AFF"/>
          <w:sz w:val="14"/>
          <w:szCs w:val="14"/>
        </w:rPr>
        <w:t>-</w:t>
      </w:r>
      <w:r w:rsidR="00A62C14" w:rsidRPr="003E4DC1">
        <w:rPr>
          <w:sz w:val="22"/>
          <w:szCs w:val="22"/>
        </w:rPr>
        <w:t>1000L</w:t>
      </w:r>
      <w:r w:rsidR="00A62C14" w:rsidRPr="003E4DC1">
        <w:rPr>
          <w:b/>
          <w:bCs/>
          <w:color w:val="001AFF"/>
          <w:sz w:val="14"/>
          <w:szCs w:val="14"/>
        </w:rPr>
        <w:t xml:space="preserve">, </w:t>
      </w:r>
      <w:r w:rsidR="00A62C14" w:rsidRPr="003E4DC1">
        <w:rPr>
          <w:bCs/>
          <w:sz w:val="22"/>
          <w:szCs w:val="22"/>
        </w:rPr>
        <w:t>AuXC</w:t>
      </w:r>
      <w:r w:rsidR="00A62C14" w:rsidRPr="003E4DC1">
        <w:rPr>
          <w:b/>
          <w:bCs/>
          <w:color w:val="001AFF"/>
          <w:sz w:val="14"/>
          <w:szCs w:val="14"/>
        </w:rPr>
        <w:t>-</w:t>
      </w:r>
      <w:r w:rsidR="00A62C14" w:rsidRPr="003E4DC1">
        <w:rPr>
          <w:bCs/>
          <w:sz w:val="22"/>
          <w:szCs w:val="22"/>
        </w:rPr>
        <w:t>1000L</w:t>
      </w:r>
    </w:p>
    <w:p w:rsidR="008C4066" w:rsidRDefault="008C4066" w:rsidP="00CA08E3">
      <w:pPr>
        <w:rPr>
          <w:sz w:val="22"/>
          <w:szCs w:val="22"/>
        </w:rPr>
      </w:pPr>
    </w:p>
    <w:p w:rsidR="002C6F0C" w:rsidRPr="003E4DC1" w:rsidRDefault="003E4DC1" w:rsidP="00CA08E3">
      <w:pPr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 w:rsidR="00C21EA2">
        <w:rPr>
          <w:sz w:val="22"/>
          <w:szCs w:val="22"/>
        </w:rPr>
        <w:t xml:space="preserve"> </w:t>
      </w:r>
      <w:proofErr w:type="gramStart"/>
      <w:r w:rsidR="002C6F0C" w:rsidRPr="003E4DC1">
        <w:rPr>
          <w:sz w:val="22"/>
          <w:szCs w:val="22"/>
        </w:rPr>
        <w:t>MCCB :-</w:t>
      </w:r>
      <w:proofErr w:type="gramEnd"/>
      <w:r w:rsidR="002C6F0C" w:rsidRPr="003E4DC1">
        <w:rPr>
          <w:sz w:val="22"/>
          <w:szCs w:val="22"/>
        </w:rPr>
        <w:t xml:space="preserve"> DH100,DH125, DU250,DL, DTH</w:t>
      </w:r>
    </w:p>
    <w:p w:rsidR="008C4066" w:rsidRDefault="008C4066" w:rsidP="00CA08E3">
      <w:pPr>
        <w:rPr>
          <w:sz w:val="22"/>
          <w:szCs w:val="22"/>
        </w:rPr>
      </w:pPr>
    </w:p>
    <w:p w:rsidR="00533E77" w:rsidRDefault="003E4DC1" w:rsidP="008441F2">
      <w:pPr>
        <w:rPr>
          <w:bCs/>
          <w:sz w:val="22"/>
          <w:szCs w:val="22"/>
        </w:rPr>
      </w:pPr>
      <w:r w:rsidRPr="003E4DC1">
        <w:rPr>
          <w:sz w:val="22"/>
          <w:szCs w:val="22"/>
        </w:rPr>
        <w:t>•</w:t>
      </w:r>
      <w:r w:rsidR="00C21EA2">
        <w:rPr>
          <w:sz w:val="22"/>
          <w:szCs w:val="22"/>
        </w:rPr>
        <w:t xml:space="preserve"> </w:t>
      </w:r>
      <w:r w:rsidR="00C25D78" w:rsidRPr="00461EE8">
        <w:rPr>
          <w:b/>
          <w:sz w:val="22"/>
          <w:szCs w:val="22"/>
        </w:rPr>
        <w:t>Metering Products</w:t>
      </w:r>
      <w:proofErr w:type="gramStart"/>
      <w:r w:rsidR="00C25D78" w:rsidRPr="003E4DC1">
        <w:rPr>
          <w:sz w:val="22"/>
          <w:szCs w:val="22"/>
        </w:rPr>
        <w:t>:-</w:t>
      </w:r>
      <w:proofErr w:type="gramEnd"/>
      <w:r w:rsidR="00C25D78" w:rsidRPr="003E4DC1">
        <w:rPr>
          <w:sz w:val="22"/>
          <w:szCs w:val="22"/>
        </w:rPr>
        <w:t xml:space="preserve"> </w:t>
      </w:r>
      <w:proofErr w:type="spellStart"/>
      <w:r w:rsidR="00C25D78" w:rsidRPr="003E4DC1">
        <w:rPr>
          <w:bCs/>
          <w:sz w:val="22"/>
          <w:szCs w:val="22"/>
        </w:rPr>
        <w:t>Conzerv</w:t>
      </w:r>
      <w:proofErr w:type="spellEnd"/>
      <w:r w:rsidR="00C25D78" w:rsidRPr="003E4DC1">
        <w:rPr>
          <w:bCs/>
          <w:sz w:val="22"/>
          <w:szCs w:val="22"/>
        </w:rPr>
        <w:t xml:space="preserve"> (MFM, VAF) , AE,</w:t>
      </w:r>
    </w:p>
    <w:p w:rsidR="00D810A5" w:rsidRPr="008441F2" w:rsidRDefault="00D810A5" w:rsidP="008441F2">
      <w:pPr>
        <w:rPr>
          <w:bCs/>
          <w:sz w:val="22"/>
          <w:szCs w:val="22"/>
        </w:rPr>
      </w:pPr>
    </w:p>
    <w:p w:rsidR="00533E77" w:rsidRPr="00533E77" w:rsidRDefault="00533E77" w:rsidP="00533E77">
      <w:pPr>
        <w:pStyle w:val="Tit"/>
        <w:shd w:val="pct10" w:color="auto" w:fill="auto"/>
        <w:tabs>
          <w:tab w:val="left" w:pos="6983"/>
        </w:tabs>
        <w:ind w:left="0" w:right="-25" w:firstLine="0"/>
        <w:rPr>
          <w:sz w:val="22"/>
          <w:szCs w:val="22"/>
        </w:rPr>
      </w:pPr>
      <w:proofErr w:type="spellStart"/>
      <w:r w:rsidRPr="003E4DC1">
        <w:rPr>
          <w:sz w:val="22"/>
          <w:szCs w:val="22"/>
        </w:rPr>
        <w:t>Ambay</w:t>
      </w:r>
      <w:proofErr w:type="spellEnd"/>
      <w:r w:rsidRPr="003E4DC1">
        <w:rPr>
          <w:sz w:val="22"/>
          <w:szCs w:val="22"/>
        </w:rPr>
        <w:t xml:space="preserve"> </w:t>
      </w:r>
      <w:proofErr w:type="spellStart"/>
      <w:r w:rsidRPr="003E4DC1">
        <w:rPr>
          <w:sz w:val="22"/>
          <w:szCs w:val="22"/>
        </w:rPr>
        <w:t>Eneterprises</w:t>
      </w:r>
      <w:proofErr w:type="spellEnd"/>
      <w:r w:rsidRPr="003E4DC1">
        <w:rPr>
          <w:sz w:val="22"/>
          <w:szCs w:val="22"/>
        </w:rPr>
        <w:t xml:space="preserve">                                                                          March 2013 to Feb.2014</w:t>
      </w:r>
    </w:p>
    <w:p w:rsidR="00D810A5" w:rsidRDefault="00D810A5" w:rsidP="00117147">
      <w:pPr>
        <w:pStyle w:val="NoSpacing"/>
        <w:jc w:val="both"/>
        <w:rPr>
          <w:b/>
          <w:sz w:val="22"/>
          <w:szCs w:val="22"/>
        </w:rPr>
      </w:pPr>
    </w:p>
    <w:p w:rsidR="00931779" w:rsidRPr="003E4DC1" w:rsidRDefault="00931779" w:rsidP="00117147">
      <w:pPr>
        <w:pStyle w:val="NoSpacing"/>
        <w:jc w:val="both"/>
        <w:rPr>
          <w:b/>
          <w:sz w:val="22"/>
          <w:szCs w:val="22"/>
        </w:rPr>
      </w:pPr>
      <w:r w:rsidRPr="003E4DC1">
        <w:rPr>
          <w:b/>
          <w:sz w:val="22"/>
          <w:szCs w:val="22"/>
        </w:rPr>
        <w:t xml:space="preserve">Job </w:t>
      </w:r>
      <w:r w:rsidR="00260D54" w:rsidRPr="003E4DC1">
        <w:rPr>
          <w:b/>
          <w:sz w:val="22"/>
          <w:szCs w:val="22"/>
        </w:rPr>
        <w:t>Responsibility</w:t>
      </w:r>
      <w:r w:rsidRPr="003E4DC1">
        <w:rPr>
          <w:b/>
          <w:sz w:val="22"/>
          <w:szCs w:val="22"/>
        </w:rPr>
        <w:t>-:</w:t>
      </w:r>
    </w:p>
    <w:p w:rsidR="00943D89" w:rsidRPr="003E4DC1" w:rsidRDefault="00931779" w:rsidP="00117147">
      <w:pPr>
        <w:pStyle w:val="NoSpacing"/>
        <w:jc w:val="both"/>
        <w:rPr>
          <w:sz w:val="22"/>
          <w:szCs w:val="22"/>
        </w:rPr>
      </w:pPr>
      <w:r w:rsidRPr="003E4DC1">
        <w:rPr>
          <w:sz w:val="22"/>
          <w:szCs w:val="22"/>
        </w:rPr>
        <w:t xml:space="preserve">• Inspection of control panel, </w:t>
      </w:r>
      <w:proofErr w:type="spellStart"/>
      <w:r w:rsidRPr="003E4DC1">
        <w:rPr>
          <w:sz w:val="22"/>
          <w:szCs w:val="22"/>
        </w:rPr>
        <w:t>Amf</w:t>
      </w:r>
      <w:proofErr w:type="spellEnd"/>
      <w:r w:rsidRPr="003E4DC1">
        <w:rPr>
          <w:sz w:val="22"/>
          <w:szCs w:val="22"/>
        </w:rPr>
        <w:t xml:space="preserve"> panel, Starter panel</w:t>
      </w:r>
    </w:p>
    <w:p w:rsidR="00943D89" w:rsidRPr="003E4DC1" w:rsidRDefault="00943D89" w:rsidP="00117147">
      <w:pPr>
        <w:pStyle w:val="NoSpacing"/>
        <w:jc w:val="both"/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 w:rsidR="00C21EA2">
        <w:rPr>
          <w:sz w:val="22"/>
          <w:szCs w:val="22"/>
        </w:rPr>
        <w:t xml:space="preserve"> </w:t>
      </w:r>
      <w:r w:rsidR="003A4E07" w:rsidRPr="003E4DC1">
        <w:rPr>
          <w:sz w:val="22"/>
          <w:szCs w:val="22"/>
        </w:rPr>
        <w:t>Performi</w:t>
      </w:r>
      <w:r w:rsidR="00931779" w:rsidRPr="003E4DC1">
        <w:rPr>
          <w:sz w:val="22"/>
          <w:szCs w:val="22"/>
        </w:rPr>
        <w:t xml:space="preserve">ng </w:t>
      </w:r>
      <w:r w:rsidRPr="003E4DC1">
        <w:rPr>
          <w:sz w:val="22"/>
          <w:szCs w:val="22"/>
        </w:rPr>
        <w:t>the T</w:t>
      </w:r>
      <w:r w:rsidR="00931779" w:rsidRPr="003E4DC1">
        <w:rPr>
          <w:sz w:val="22"/>
          <w:szCs w:val="22"/>
        </w:rPr>
        <w:t>esting</w:t>
      </w:r>
      <w:r w:rsidR="009A51DA" w:rsidRPr="003E4DC1">
        <w:rPr>
          <w:sz w:val="22"/>
          <w:szCs w:val="22"/>
        </w:rPr>
        <w:t xml:space="preserve"> &amp; preparing the Test Report.</w:t>
      </w:r>
    </w:p>
    <w:p w:rsidR="00943D89" w:rsidRPr="003E4DC1" w:rsidRDefault="00943D89" w:rsidP="00117147">
      <w:pPr>
        <w:pStyle w:val="NoSpacing"/>
        <w:jc w:val="both"/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 w:rsidR="00C21EA2">
        <w:rPr>
          <w:sz w:val="22"/>
          <w:szCs w:val="22"/>
        </w:rPr>
        <w:t xml:space="preserve"> </w:t>
      </w:r>
      <w:r w:rsidRPr="003E4DC1">
        <w:rPr>
          <w:sz w:val="22"/>
          <w:szCs w:val="22"/>
        </w:rPr>
        <w:t>Checking panel according to Bill of material.</w:t>
      </w:r>
    </w:p>
    <w:p w:rsidR="00931779" w:rsidRPr="003E4DC1" w:rsidRDefault="00943D89" w:rsidP="00117147">
      <w:pPr>
        <w:pStyle w:val="NoSpacing"/>
        <w:jc w:val="both"/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 w:rsidR="00C21EA2">
        <w:rPr>
          <w:sz w:val="22"/>
          <w:szCs w:val="22"/>
        </w:rPr>
        <w:t xml:space="preserve"> </w:t>
      </w:r>
      <w:r w:rsidRPr="003E4DC1">
        <w:rPr>
          <w:sz w:val="22"/>
          <w:szCs w:val="22"/>
        </w:rPr>
        <w:t>Maintain the manufacturing plane.</w:t>
      </w:r>
    </w:p>
    <w:p w:rsidR="00461EE8" w:rsidRDefault="00AF16EF" w:rsidP="00AF16EF">
      <w:pPr>
        <w:rPr>
          <w:sz w:val="22"/>
          <w:szCs w:val="22"/>
        </w:rPr>
      </w:pPr>
      <w:r w:rsidRPr="003E4DC1">
        <w:rPr>
          <w:sz w:val="22"/>
          <w:szCs w:val="22"/>
        </w:rPr>
        <w:t>• Manage dispatch process.</w:t>
      </w:r>
    </w:p>
    <w:p w:rsidR="00461EE8" w:rsidRDefault="00461EE8" w:rsidP="00AF16EF">
      <w:pPr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 w:rsidR="00C21EA2">
        <w:rPr>
          <w:sz w:val="22"/>
          <w:szCs w:val="22"/>
        </w:rPr>
        <w:t xml:space="preserve"> </w:t>
      </w:r>
      <w:r>
        <w:rPr>
          <w:sz w:val="22"/>
          <w:szCs w:val="22"/>
        </w:rPr>
        <w:t>Knowledge of AMF Relay -:</w:t>
      </w:r>
    </w:p>
    <w:p w:rsidR="00461EE8" w:rsidRDefault="00461EE8" w:rsidP="00AF16EF">
      <w:pPr>
        <w:rPr>
          <w:sz w:val="22"/>
          <w:szCs w:val="22"/>
        </w:rPr>
      </w:pPr>
      <w:proofErr w:type="gramStart"/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C21EA2">
        <w:rPr>
          <w:sz w:val="22"/>
          <w:szCs w:val="22"/>
        </w:rPr>
        <w:t xml:space="preserve"> </w:t>
      </w:r>
      <w:r>
        <w:rPr>
          <w:sz w:val="22"/>
          <w:szCs w:val="22"/>
        </w:rPr>
        <w:t>Knowledge</w:t>
      </w:r>
      <w:proofErr w:type="gramEnd"/>
      <w:r>
        <w:rPr>
          <w:sz w:val="22"/>
          <w:szCs w:val="22"/>
        </w:rPr>
        <w:t xml:space="preserve"> of </w:t>
      </w:r>
      <w:r w:rsidR="00FB2D2A">
        <w:rPr>
          <w:sz w:val="22"/>
          <w:szCs w:val="22"/>
        </w:rPr>
        <w:t>SPPR &amp; UV Relay</w:t>
      </w:r>
      <w:r>
        <w:rPr>
          <w:sz w:val="22"/>
          <w:szCs w:val="22"/>
        </w:rPr>
        <w:t xml:space="preserve">    -:</w:t>
      </w:r>
    </w:p>
    <w:p w:rsidR="00461EE8" w:rsidRDefault="00461EE8" w:rsidP="00AF16EF">
      <w:pPr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 w:rsidR="00C21EA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 hand experience of programming of different type of </w:t>
      </w:r>
      <w:r w:rsidR="00FB2D2A">
        <w:rPr>
          <w:sz w:val="22"/>
          <w:szCs w:val="22"/>
        </w:rPr>
        <w:t xml:space="preserve">Meter &amp; </w:t>
      </w:r>
      <w:r>
        <w:rPr>
          <w:sz w:val="22"/>
          <w:szCs w:val="22"/>
        </w:rPr>
        <w:t xml:space="preserve">Relays i.e. Reactive power manager(L&amp;T) </w:t>
      </w:r>
      <w:r w:rsidR="00FB2D2A">
        <w:rPr>
          <w:sz w:val="22"/>
          <w:szCs w:val="22"/>
        </w:rPr>
        <w:t>,AMF Relay and MFM ,VAF,(</w:t>
      </w:r>
      <w:proofErr w:type="spellStart"/>
      <w:r w:rsidR="00FB2D2A">
        <w:rPr>
          <w:sz w:val="22"/>
          <w:szCs w:val="22"/>
        </w:rPr>
        <w:t>Conzerv</w:t>
      </w:r>
      <w:proofErr w:type="spellEnd"/>
      <w:r w:rsidR="00FB2D2A">
        <w:rPr>
          <w:sz w:val="22"/>
          <w:szCs w:val="22"/>
        </w:rPr>
        <w:t xml:space="preserve">, </w:t>
      </w:r>
      <w:proofErr w:type="spellStart"/>
      <w:r w:rsidR="00FB2D2A">
        <w:rPr>
          <w:sz w:val="22"/>
          <w:szCs w:val="22"/>
        </w:rPr>
        <w:t>cadel</w:t>
      </w:r>
      <w:proofErr w:type="spellEnd"/>
      <w:r w:rsidR="00FB2D2A">
        <w:rPr>
          <w:sz w:val="22"/>
          <w:szCs w:val="22"/>
        </w:rPr>
        <w:t xml:space="preserve"> )</w:t>
      </w:r>
    </w:p>
    <w:p w:rsidR="00461EE8" w:rsidRDefault="008C4066" w:rsidP="00AF16EF">
      <w:pPr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 w:rsidR="00461EE8">
        <w:rPr>
          <w:sz w:val="22"/>
          <w:szCs w:val="22"/>
        </w:rPr>
        <w:t>Sound Knowledge of costing of panel.</w:t>
      </w:r>
    </w:p>
    <w:p w:rsidR="008441F2" w:rsidRDefault="008441F2" w:rsidP="00AF16EF">
      <w:pPr>
        <w:rPr>
          <w:sz w:val="22"/>
          <w:szCs w:val="22"/>
        </w:rPr>
      </w:pPr>
    </w:p>
    <w:p w:rsidR="008441F2" w:rsidRPr="003E4DC1" w:rsidRDefault="008441F2" w:rsidP="00AF16EF">
      <w:pPr>
        <w:rPr>
          <w:sz w:val="22"/>
          <w:szCs w:val="22"/>
        </w:rPr>
      </w:pPr>
    </w:p>
    <w:p w:rsidR="00533E77" w:rsidRPr="003E4DC1" w:rsidRDefault="00533E77" w:rsidP="00533E77">
      <w:pPr>
        <w:pStyle w:val="NoSpacing"/>
        <w:jc w:val="both"/>
        <w:rPr>
          <w:sz w:val="22"/>
          <w:szCs w:val="22"/>
        </w:rPr>
      </w:pPr>
    </w:p>
    <w:p w:rsidR="0076061F" w:rsidRPr="00533E77" w:rsidRDefault="00533E77" w:rsidP="00533E77">
      <w:pPr>
        <w:pStyle w:val="Tit"/>
        <w:shd w:val="pct10" w:color="auto" w:fill="auto"/>
        <w:tabs>
          <w:tab w:val="left" w:pos="6983"/>
        </w:tabs>
        <w:ind w:left="0" w:right="-25" w:firstLine="0"/>
        <w:rPr>
          <w:sz w:val="22"/>
          <w:szCs w:val="22"/>
          <w:lang w:val="en-GB"/>
        </w:rPr>
      </w:pPr>
      <w:r w:rsidRPr="003E4DC1">
        <w:rPr>
          <w:sz w:val="22"/>
          <w:szCs w:val="22"/>
        </w:rPr>
        <w:t>ARB Engineers Pvt. Ltd.                                                                Aug 2012 to Jan 2013</w:t>
      </w:r>
    </w:p>
    <w:p w:rsidR="008441F2" w:rsidRDefault="008441F2" w:rsidP="0076061F">
      <w:pPr>
        <w:pStyle w:val="NoSpacing"/>
        <w:jc w:val="both"/>
        <w:rPr>
          <w:b/>
          <w:sz w:val="22"/>
          <w:szCs w:val="22"/>
        </w:rPr>
      </w:pPr>
    </w:p>
    <w:p w:rsidR="00183511" w:rsidRPr="003E4DC1" w:rsidRDefault="00183511" w:rsidP="0076061F">
      <w:pPr>
        <w:pStyle w:val="NoSpacing"/>
        <w:jc w:val="both"/>
        <w:rPr>
          <w:sz w:val="22"/>
          <w:szCs w:val="22"/>
        </w:rPr>
      </w:pPr>
      <w:r w:rsidRPr="003E4DC1">
        <w:rPr>
          <w:b/>
          <w:sz w:val="22"/>
          <w:szCs w:val="22"/>
        </w:rPr>
        <w:t>Client</w:t>
      </w:r>
      <w:r w:rsidR="00260D54" w:rsidRPr="003E4DC1">
        <w:rPr>
          <w:b/>
          <w:sz w:val="22"/>
          <w:szCs w:val="22"/>
        </w:rPr>
        <w:tab/>
      </w:r>
      <w:r w:rsidR="00260D54" w:rsidRPr="003E4DC1">
        <w:rPr>
          <w:b/>
          <w:sz w:val="22"/>
          <w:szCs w:val="22"/>
        </w:rPr>
        <w:tab/>
      </w:r>
      <w:r w:rsidR="00260D54" w:rsidRPr="003E4DC1">
        <w:rPr>
          <w:sz w:val="22"/>
          <w:szCs w:val="22"/>
        </w:rPr>
        <w:t>:</w:t>
      </w:r>
      <w:r w:rsidR="00260D54" w:rsidRPr="003E4DC1">
        <w:rPr>
          <w:sz w:val="22"/>
          <w:szCs w:val="22"/>
        </w:rPr>
        <w:tab/>
      </w:r>
      <w:proofErr w:type="spellStart"/>
      <w:r w:rsidR="00943D89" w:rsidRPr="003E4DC1">
        <w:rPr>
          <w:sz w:val="22"/>
          <w:szCs w:val="22"/>
        </w:rPr>
        <w:t>Relaince</w:t>
      </w:r>
      <w:proofErr w:type="spellEnd"/>
      <w:r w:rsidR="00943D89" w:rsidRPr="003E4DC1">
        <w:rPr>
          <w:sz w:val="22"/>
          <w:szCs w:val="22"/>
        </w:rPr>
        <w:t xml:space="preserve"> power Ltd</w:t>
      </w:r>
      <w:r w:rsidR="003D5C83">
        <w:rPr>
          <w:sz w:val="22"/>
          <w:szCs w:val="22"/>
        </w:rPr>
        <w:t xml:space="preserve"> (</w:t>
      </w:r>
      <w:proofErr w:type="spellStart"/>
      <w:r w:rsidR="003D5C83">
        <w:rPr>
          <w:sz w:val="22"/>
          <w:szCs w:val="22"/>
        </w:rPr>
        <w:t>Sasan</w:t>
      </w:r>
      <w:proofErr w:type="spellEnd"/>
      <w:r w:rsidR="003D5C83">
        <w:rPr>
          <w:sz w:val="22"/>
          <w:szCs w:val="22"/>
        </w:rPr>
        <w:t xml:space="preserve"> Super </w:t>
      </w:r>
      <w:proofErr w:type="spellStart"/>
      <w:r w:rsidR="003D5C83">
        <w:rPr>
          <w:sz w:val="22"/>
          <w:szCs w:val="22"/>
        </w:rPr>
        <w:t>Therma</w:t>
      </w:r>
      <w:proofErr w:type="spellEnd"/>
      <w:r w:rsidR="003D5C83">
        <w:rPr>
          <w:sz w:val="22"/>
          <w:szCs w:val="22"/>
        </w:rPr>
        <w:t xml:space="preserve"> Power </w:t>
      </w:r>
      <w:proofErr w:type="spellStart"/>
      <w:r w:rsidR="003D5C83">
        <w:rPr>
          <w:sz w:val="22"/>
          <w:szCs w:val="22"/>
        </w:rPr>
        <w:t>Ltd.l</w:t>
      </w:r>
      <w:proofErr w:type="spellEnd"/>
      <w:r w:rsidR="003D5C83">
        <w:rPr>
          <w:sz w:val="22"/>
          <w:szCs w:val="22"/>
        </w:rPr>
        <w:t>)</w:t>
      </w:r>
    </w:p>
    <w:p w:rsidR="00183511" w:rsidRPr="003E4DC1" w:rsidRDefault="00943D89" w:rsidP="0076061F">
      <w:pPr>
        <w:pStyle w:val="NoSpacing"/>
        <w:jc w:val="both"/>
        <w:rPr>
          <w:sz w:val="22"/>
          <w:szCs w:val="22"/>
        </w:rPr>
      </w:pPr>
      <w:r w:rsidRPr="003E4DC1">
        <w:rPr>
          <w:b/>
          <w:sz w:val="22"/>
          <w:szCs w:val="22"/>
        </w:rPr>
        <w:t>Sit</w:t>
      </w:r>
      <w:r w:rsidR="00260D54" w:rsidRPr="003E4DC1">
        <w:rPr>
          <w:b/>
          <w:sz w:val="22"/>
          <w:szCs w:val="22"/>
        </w:rPr>
        <w:t>e</w:t>
      </w:r>
      <w:r w:rsidR="00260D54" w:rsidRPr="003E4DC1">
        <w:rPr>
          <w:b/>
          <w:sz w:val="22"/>
          <w:szCs w:val="22"/>
        </w:rPr>
        <w:tab/>
      </w:r>
      <w:r w:rsidR="00260D54" w:rsidRPr="003E4DC1">
        <w:rPr>
          <w:b/>
          <w:sz w:val="22"/>
          <w:szCs w:val="22"/>
        </w:rPr>
        <w:tab/>
      </w:r>
      <w:r w:rsidR="00260D54" w:rsidRPr="003E4DC1">
        <w:rPr>
          <w:sz w:val="22"/>
          <w:szCs w:val="22"/>
        </w:rPr>
        <w:t xml:space="preserve">:             </w:t>
      </w:r>
      <w:r w:rsidRPr="003E4DC1">
        <w:rPr>
          <w:sz w:val="22"/>
          <w:szCs w:val="22"/>
        </w:rPr>
        <w:t>L&amp;T ECC</w:t>
      </w:r>
    </w:p>
    <w:p w:rsidR="00260D54" w:rsidRPr="003E4DC1" w:rsidRDefault="00260D54" w:rsidP="0076061F">
      <w:pPr>
        <w:pStyle w:val="NoSpacing"/>
        <w:jc w:val="both"/>
        <w:rPr>
          <w:sz w:val="22"/>
          <w:szCs w:val="22"/>
        </w:rPr>
      </w:pPr>
      <w:r w:rsidRPr="003E4DC1">
        <w:rPr>
          <w:b/>
          <w:sz w:val="22"/>
          <w:szCs w:val="22"/>
        </w:rPr>
        <w:t>Designation</w:t>
      </w:r>
      <w:r w:rsidRPr="003E4DC1">
        <w:rPr>
          <w:sz w:val="22"/>
          <w:szCs w:val="22"/>
        </w:rPr>
        <w:tab/>
        <w:t>:</w:t>
      </w:r>
      <w:r w:rsidRPr="003E4DC1">
        <w:rPr>
          <w:sz w:val="22"/>
          <w:szCs w:val="22"/>
        </w:rPr>
        <w:tab/>
        <w:t xml:space="preserve"> Site Engineer</w:t>
      </w:r>
    </w:p>
    <w:p w:rsidR="00BD2CB1" w:rsidRPr="003E4DC1" w:rsidRDefault="00BD2CB1" w:rsidP="0076061F">
      <w:pPr>
        <w:pStyle w:val="NoSpacing"/>
        <w:jc w:val="both"/>
        <w:rPr>
          <w:sz w:val="22"/>
          <w:szCs w:val="22"/>
        </w:rPr>
      </w:pPr>
    </w:p>
    <w:p w:rsidR="00AF16EF" w:rsidRPr="003E4DC1" w:rsidRDefault="00183511" w:rsidP="00260D54">
      <w:pPr>
        <w:pStyle w:val="NoSpacing"/>
        <w:jc w:val="both"/>
        <w:rPr>
          <w:b/>
          <w:sz w:val="22"/>
          <w:szCs w:val="22"/>
        </w:rPr>
      </w:pPr>
      <w:r w:rsidRPr="003E4DC1">
        <w:rPr>
          <w:b/>
          <w:sz w:val="22"/>
          <w:szCs w:val="22"/>
        </w:rPr>
        <w:t>Job Responsibilities:</w:t>
      </w:r>
      <w:r w:rsidR="00260D54" w:rsidRPr="003E4DC1">
        <w:rPr>
          <w:b/>
          <w:sz w:val="22"/>
          <w:szCs w:val="22"/>
        </w:rPr>
        <w:t>-</w:t>
      </w:r>
    </w:p>
    <w:p w:rsidR="00AF16EF" w:rsidRPr="003E4DC1" w:rsidRDefault="00AB2883" w:rsidP="00260D54">
      <w:pPr>
        <w:pStyle w:val="NoSpacing"/>
        <w:jc w:val="both"/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 w:rsidR="009A51DA" w:rsidRPr="003E4DC1">
        <w:rPr>
          <w:sz w:val="22"/>
          <w:szCs w:val="22"/>
        </w:rPr>
        <w:t xml:space="preserve"> Testing</w:t>
      </w:r>
      <w:r w:rsidR="00AF16EF" w:rsidRPr="003E4DC1">
        <w:rPr>
          <w:sz w:val="22"/>
          <w:szCs w:val="22"/>
        </w:rPr>
        <w:t xml:space="preserve"> &amp; commissioning of   cable &amp; schedule preparation, contr</w:t>
      </w:r>
      <w:r w:rsidR="009A51DA" w:rsidRPr="003E4DC1">
        <w:rPr>
          <w:sz w:val="22"/>
          <w:szCs w:val="22"/>
        </w:rPr>
        <w:t>ol scheme preparation.</w:t>
      </w:r>
    </w:p>
    <w:p w:rsidR="00AB2883" w:rsidRPr="003E4DC1" w:rsidRDefault="00AB2883" w:rsidP="00260D54">
      <w:pPr>
        <w:pStyle w:val="NoSpacing"/>
        <w:jc w:val="both"/>
        <w:rPr>
          <w:sz w:val="22"/>
          <w:szCs w:val="22"/>
        </w:rPr>
      </w:pPr>
      <w:r w:rsidRPr="003E4DC1">
        <w:rPr>
          <w:sz w:val="22"/>
          <w:szCs w:val="22"/>
        </w:rPr>
        <w:t>• Co-ordination with client &amp; Manpower handling.</w:t>
      </w:r>
    </w:p>
    <w:p w:rsidR="009A51DA" w:rsidRPr="003E4DC1" w:rsidRDefault="00AB2883" w:rsidP="009A51DA">
      <w:pPr>
        <w:pStyle w:val="NoSpacing"/>
        <w:jc w:val="both"/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 w:rsidR="009A51DA" w:rsidRPr="003E4DC1">
        <w:rPr>
          <w:sz w:val="22"/>
          <w:szCs w:val="22"/>
        </w:rPr>
        <w:t xml:space="preserve"> </w:t>
      </w:r>
      <w:r w:rsidRPr="003E4DC1">
        <w:rPr>
          <w:sz w:val="22"/>
          <w:szCs w:val="22"/>
        </w:rPr>
        <w:t>B</w:t>
      </w:r>
      <w:r w:rsidR="00AF16EF" w:rsidRPr="003E4DC1">
        <w:rPr>
          <w:sz w:val="22"/>
          <w:szCs w:val="22"/>
        </w:rPr>
        <w:t>uild cable schedule submission and all site activity to satisfy the customer.</w:t>
      </w:r>
    </w:p>
    <w:p w:rsidR="00CE58C2" w:rsidRPr="003E4DC1" w:rsidRDefault="00AB2883" w:rsidP="00B32954">
      <w:pPr>
        <w:pStyle w:val="NoSpacing"/>
        <w:jc w:val="both"/>
        <w:rPr>
          <w:sz w:val="22"/>
          <w:szCs w:val="22"/>
        </w:rPr>
      </w:pPr>
      <w:r w:rsidRPr="003E4DC1">
        <w:rPr>
          <w:sz w:val="22"/>
          <w:szCs w:val="22"/>
        </w:rPr>
        <w:t xml:space="preserve">• Testing &amp; Commissioning of Electrical </w:t>
      </w:r>
      <w:proofErr w:type="spellStart"/>
      <w:r w:rsidRPr="003E4DC1">
        <w:rPr>
          <w:sz w:val="22"/>
          <w:szCs w:val="22"/>
        </w:rPr>
        <w:t>equipments</w:t>
      </w:r>
      <w:proofErr w:type="spellEnd"/>
      <w:r w:rsidRPr="003E4DC1">
        <w:rPr>
          <w:sz w:val="22"/>
          <w:szCs w:val="22"/>
        </w:rPr>
        <w:t xml:space="preserve"> </w:t>
      </w:r>
      <w:r w:rsidR="003D5C83">
        <w:rPr>
          <w:sz w:val="22"/>
          <w:szCs w:val="22"/>
        </w:rPr>
        <w:t xml:space="preserve">&amp; cable </w:t>
      </w:r>
      <w:r w:rsidRPr="003E4DC1">
        <w:rPr>
          <w:sz w:val="22"/>
          <w:szCs w:val="22"/>
        </w:rPr>
        <w:t>such as 6*600MW Thermal Generator ,Power Transformers, CTs, PTs, Circuit Breakers, Isolators,</w:t>
      </w:r>
      <w:r w:rsidR="003D5C83">
        <w:rPr>
          <w:sz w:val="22"/>
          <w:szCs w:val="22"/>
        </w:rPr>
        <w:t xml:space="preserve"> and overall scheme checking for ESP Unite </w:t>
      </w:r>
      <w:r w:rsidRPr="003E4DC1">
        <w:rPr>
          <w:sz w:val="22"/>
          <w:szCs w:val="22"/>
        </w:rPr>
        <w:t>and its protecting relays for Reliance Power LTD through M/s. ARB Engineers Pvt. Ltd.</w:t>
      </w:r>
    </w:p>
    <w:p w:rsidR="008C4066" w:rsidRDefault="008C4066" w:rsidP="00B32954">
      <w:pPr>
        <w:pStyle w:val="NoSpacing"/>
        <w:jc w:val="both"/>
        <w:rPr>
          <w:sz w:val="22"/>
          <w:szCs w:val="22"/>
        </w:rPr>
      </w:pPr>
    </w:p>
    <w:p w:rsidR="008441F2" w:rsidRPr="003E4DC1" w:rsidRDefault="008441F2" w:rsidP="00B32954">
      <w:pPr>
        <w:pStyle w:val="NoSpacing"/>
        <w:jc w:val="both"/>
        <w:rPr>
          <w:sz w:val="22"/>
          <w:szCs w:val="22"/>
        </w:rPr>
      </w:pPr>
    </w:p>
    <w:p w:rsidR="00EB0F1E" w:rsidRPr="00FF6613" w:rsidRDefault="0076061F" w:rsidP="00533E77">
      <w:pPr>
        <w:pStyle w:val="Tit"/>
        <w:shd w:val="pct10" w:color="auto" w:fill="auto"/>
        <w:tabs>
          <w:tab w:val="left" w:pos="6983"/>
        </w:tabs>
        <w:ind w:left="0" w:right="-25" w:firstLine="0"/>
        <w:rPr>
          <w:sz w:val="22"/>
          <w:szCs w:val="22"/>
          <w:lang w:val="en-GB"/>
        </w:rPr>
      </w:pPr>
      <w:r w:rsidRPr="00FF6613">
        <w:rPr>
          <w:sz w:val="22"/>
          <w:szCs w:val="22"/>
          <w:lang w:val="en-GB"/>
        </w:rPr>
        <w:t>Academic Credentials</w:t>
      </w:r>
      <w:r w:rsidR="00533E77">
        <w:rPr>
          <w:sz w:val="22"/>
          <w:szCs w:val="22"/>
          <w:lang w:val="en-GB"/>
        </w:rPr>
        <w:tab/>
      </w:r>
    </w:p>
    <w:tbl>
      <w:tblPr>
        <w:tblpPr w:leftFromText="180" w:rightFromText="180" w:vertAnchor="text" w:horzAnchor="margin" w:tblpY="901"/>
        <w:tblOverlap w:val="never"/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0"/>
        <w:gridCol w:w="1721"/>
        <w:gridCol w:w="2374"/>
        <w:gridCol w:w="1204"/>
        <w:gridCol w:w="1641"/>
      </w:tblGrid>
      <w:tr w:rsidR="00B32954" w:rsidRPr="003E4DC1" w:rsidTr="008441F2">
        <w:trPr>
          <w:trHeight w:val="706"/>
        </w:trPr>
        <w:tc>
          <w:tcPr>
            <w:tcW w:w="2350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Examination</w:t>
            </w:r>
          </w:p>
        </w:tc>
        <w:tc>
          <w:tcPr>
            <w:tcW w:w="1721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Institute</w:t>
            </w:r>
          </w:p>
        </w:tc>
        <w:tc>
          <w:tcPr>
            <w:tcW w:w="2374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University/Board</w:t>
            </w:r>
          </w:p>
        </w:tc>
        <w:tc>
          <w:tcPr>
            <w:tcW w:w="1204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Year Of Passing</w:t>
            </w:r>
          </w:p>
        </w:tc>
        <w:tc>
          <w:tcPr>
            <w:tcW w:w="1641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Percentage</w:t>
            </w:r>
          </w:p>
        </w:tc>
      </w:tr>
      <w:tr w:rsidR="00B32954" w:rsidRPr="003E4DC1" w:rsidTr="008441F2">
        <w:trPr>
          <w:trHeight w:val="1363"/>
        </w:trPr>
        <w:tc>
          <w:tcPr>
            <w:tcW w:w="2350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/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BE(Electronics &amp;Communication Engineering</w:t>
            </w:r>
            <w:r w:rsidRPr="003E4DC1">
              <w:rPr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1721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proofErr w:type="spellStart"/>
            <w:r w:rsidRPr="003E4DC1">
              <w:rPr>
                <w:bCs/>
                <w:sz w:val="20"/>
                <w:szCs w:val="20"/>
              </w:rPr>
              <w:t>Bhabha</w:t>
            </w:r>
            <w:proofErr w:type="spellEnd"/>
            <w:r w:rsidRPr="003E4DC1">
              <w:rPr>
                <w:bCs/>
                <w:sz w:val="20"/>
                <w:szCs w:val="20"/>
              </w:rPr>
              <w:t xml:space="preserve"> College Of  Engineering</w:t>
            </w:r>
          </w:p>
        </w:tc>
        <w:tc>
          <w:tcPr>
            <w:tcW w:w="2374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RGPV BHOPAL</w:t>
            </w:r>
          </w:p>
        </w:tc>
        <w:tc>
          <w:tcPr>
            <w:tcW w:w="1204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2012</w:t>
            </w:r>
          </w:p>
        </w:tc>
        <w:tc>
          <w:tcPr>
            <w:tcW w:w="1641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/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69.28</w:t>
            </w:r>
          </w:p>
        </w:tc>
      </w:tr>
      <w:tr w:rsidR="00B32954" w:rsidRPr="003E4DC1" w:rsidTr="008441F2">
        <w:trPr>
          <w:trHeight w:val="1291"/>
        </w:trPr>
        <w:tc>
          <w:tcPr>
            <w:tcW w:w="2350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 xml:space="preserve">12 </w:t>
            </w:r>
            <w:proofErr w:type="spellStart"/>
            <w:r w:rsidRPr="003E4DC1">
              <w:rPr>
                <w:bCs/>
                <w:sz w:val="20"/>
                <w:szCs w:val="20"/>
              </w:rPr>
              <w:t>th</w:t>
            </w:r>
            <w:proofErr w:type="spellEnd"/>
          </w:p>
        </w:tc>
        <w:tc>
          <w:tcPr>
            <w:tcW w:w="1721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proofErr w:type="spellStart"/>
            <w:r w:rsidRPr="003E4DC1">
              <w:rPr>
                <w:bCs/>
                <w:sz w:val="20"/>
                <w:szCs w:val="20"/>
              </w:rPr>
              <w:t>Saraswati</w:t>
            </w:r>
            <w:proofErr w:type="spellEnd"/>
            <w:r w:rsidRPr="003E4DC1">
              <w:rPr>
                <w:bCs/>
                <w:sz w:val="20"/>
                <w:szCs w:val="20"/>
              </w:rPr>
              <w:t xml:space="preserve"> H.S. School </w:t>
            </w:r>
            <w:proofErr w:type="spellStart"/>
            <w:r w:rsidRPr="003E4DC1">
              <w:rPr>
                <w:bCs/>
                <w:sz w:val="20"/>
                <w:szCs w:val="20"/>
              </w:rPr>
              <w:t>Waidhan</w:t>
            </w:r>
            <w:proofErr w:type="spellEnd"/>
            <w:r w:rsidRPr="003E4DC1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3E4DC1">
              <w:rPr>
                <w:bCs/>
                <w:sz w:val="20"/>
                <w:szCs w:val="20"/>
              </w:rPr>
              <w:t>distt</w:t>
            </w:r>
            <w:proofErr w:type="spellEnd"/>
            <w:r w:rsidRPr="003E4DC1">
              <w:rPr>
                <w:bCs/>
                <w:sz w:val="20"/>
                <w:szCs w:val="20"/>
              </w:rPr>
              <w:t xml:space="preserve">. </w:t>
            </w:r>
            <w:proofErr w:type="spellStart"/>
            <w:r w:rsidRPr="003E4DC1">
              <w:rPr>
                <w:bCs/>
                <w:sz w:val="20"/>
                <w:szCs w:val="20"/>
              </w:rPr>
              <w:t>Singrauli</w:t>
            </w:r>
            <w:proofErr w:type="spellEnd"/>
            <w:r w:rsidRPr="003E4DC1">
              <w:rPr>
                <w:bCs/>
                <w:sz w:val="20"/>
                <w:szCs w:val="20"/>
              </w:rPr>
              <w:t xml:space="preserve"> (M.P.)</w:t>
            </w:r>
          </w:p>
        </w:tc>
        <w:tc>
          <w:tcPr>
            <w:tcW w:w="2374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MP Board</w:t>
            </w:r>
          </w:p>
        </w:tc>
        <w:tc>
          <w:tcPr>
            <w:tcW w:w="1204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2008</w:t>
            </w:r>
          </w:p>
        </w:tc>
        <w:tc>
          <w:tcPr>
            <w:tcW w:w="1641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64.4</w:t>
            </w:r>
          </w:p>
        </w:tc>
      </w:tr>
      <w:tr w:rsidR="00B32954" w:rsidRPr="003E4DC1" w:rsidTr="008441F2">
        <w:trPr>
          <w:trHeight w:val="1174"/>
        </w:trPr>
        <w:tc>
          <w:tcPr>
            <w:tcW w:w="2350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 xml:space="preserve">10 </w:t>
            </w:r>
            <w:proofErr w:type="spellStart"/>
            <w:r w:rsidRPr="003E4DC1">
              <w:rPr>
                <w:bCs/>
                <w:sz w:val="20"/>
                <w:szCs w:val="20"/>
              </w:rPr>
              <w:t>th</w:t>
            </w:r>
            <w:proofErr w:type="spellEnd"/>
          </w:p>
        </w:tc>
        <w:tc>
          <w:tcPr>
            <w:tcW w:w="1721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proofErr w:type="spellStart"/>
            <w:r w:rsidRPr="003E4DC1">
              <w:rPr>
                <w:bCs/>
                <w:sz w:val="20"/>
                <w:szCs w:val="20"/>
              </w:rPr>
              <w:t>Saraswati</w:t>
            </w:r>
            <w:proofErr w:type="spellEnd"/>
            <w:r w:rsidRPr="003E4DC1">
              <w:rPr>
                <w:bCs/>
                <w:sz w:val="20"/>
                <w:szCs w:val="20"/>
              </w:rPr>
              <w:t xml:space="preserve"> H.S. School </w:t>
            </w:r>
            <w:proofErr w:type="spellStart"/>
            <w:r w:rsidRPr="003E4DC1">
              <w:rPr>
                <w:bCs/>
                <w:sz w:val="20"/>
                <w:szCs w:val="20"/>
              </w:rPr>
              <w:t>Waidhan</w:t>
            </w:r>
            <w:proofErr w:type="spellEnd"/>
            <w:r w:rsidRPr="003E4DC1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3E4DC1">
              <w:rPr>
                <w:bCs/>
                <w:sz w:val="20"/>
                <w:szCs w:val="20"/>
              </w:rPr>
              <w:t>distt</w:t>
            </w:r>
            <w:proofErr w:type="spellEnd"/>
            <w:r w:rsidRPr="003E4DC1">
              <w:rPr>
                <w:bCs/>
                <w:sz w:val="20"/>
                <w:szCs w:val="20"/>
              </w:rPr>
              <w:t xml:space="preserve">. </w:t>
            </w:r>
            <w:proofErr w:type="spellStart"/>
            <w:r w:rsidRPr="003E4DC1">
              <w:rPr>
                <w:bCs/>
                <w:sz w:val="20"/>
                <w:szCs w:val="20"/>
              </w:rPr>
              <w:t>Singrauli</w:t>
            </w:r>
            <w:proofErr w:type="spellEnd"/>
          </w:p>
        </w:tc>
        <w:tc>
          <w:tcPr>
            <w:tcW w:w="2374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MP Board</w:t>
            </w:r>
          </w:p>
        </w:tc>
        <w:tc>
          <w:tcPr>
            <w:tcW w:w="1204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2006</w:t>
            </w:r>
          </w:p>
        </w:tc>
        <w:tc>
          <w:tcPr>
            <w:tcW w:w="1641" w:type="dxa"/>
          </w:tcPr>
          <w:p w:rsidR="008C4066" w:rsidRDefault="008C4066" w:rsidP="008441F2">
            <w:pPr>
              <w:rPr>
                <w:bCs/>
                <w:sz w:val="20"/>
                <w:szCs w:val="20"/>
              </w:rPr>
            </w:pPr>
          </w:p>
          <w:p w:rsidR="00B32954" w:rsidRPr="003E4DC1" w:rsidRDefault="00B32954" w:rsidP="008441F2">
            <w:pPr>
              <w:rPr>
                <w:bCs/>
                <w:sz w:val="20"/>
                <w:szCs w:val="20"/>
              </w:rPr>
            </w:pPr>
            <w:r w:rsidRPr="003E4DC1">
              <w:rPr>
                <w:bCs/>
                <w:sz w:val="20"/>
                <w:szCs w:val="20"/>
              </w:rPr>
              <w:t>72.5</w:t>
            </w:r>
          </w:p>
        </w:tc>
      </w:tr>
    </w:tbl>
    <w:p w:rsidR="00533E77" w:rsidRDefault="00533E77" w:rsidP="008310C2">
      <w:pPr>
        <w:tabs>
          <w:tab w:val="num" w:pos="2160"/>
        </w:tabs>
        <w:spacing w:line="360" w:lineRule="auto"/>
        <w:rPr>
          <w:sz w:val="22"/>
          <w:szCs w:val="22"/>
        </w:rPr>
      </w:pPr>
    </w:p>
    <w:p w:rsidR="00533E77" w:rsidRDefault="00533E77" w:rsidP="008310C2">
      <w:pPr>
        <w:tabs>
          <w:tab w:val="num" w:pos="2160"/>
        </w:tabs>
        <w:spacing w:line="360" w:lineRule="auto"/>
        <w:rPr>
          <w:sz w:val="22"/>
          <w:szCs w:val="22"/>
        </w:rPr>
      </w:pPr>
    </w:p>
    <w:p w:rsidR="00533E77" w:rsidRPr="00FF6613" w:rsidRDefault="00533E77" w:rsidP="00533E77">
      <w:pPr>
        <w:pStyle w:val="Tit"/>
        <w:shd w:val="pct10" w:color="auto" w:fill="auto"/>
        <w:tabs>
          <w:tab w:val="left" w:pos="6983"/>
        </w:tabs>
        <w:ind w:left="0" w:right="-25" w:firstLine="0"/>
        <w:rPr>
          <w:sz w:val="22"/>
          <w:szCs w:val="22"/>
          <w:lang w:val="en-GB"/>
        </w:rPr>
      </w:pPr>
      <w:r w:rsidRPr="003E4DC1">
        <w:rPr>
          <w:sz w:val="20"/>
        </w:rPr>
        <w:t>INDUSTRIAL AUTOMATION TRAINING AT SOFCON INDIA PVT. LTD</w:t>
      </w:r>
    </w:p>
    <w:p w:rsidR="005A477F" w:rsidRPr="003E4DC1" w:rsidRDefault="005A477F">
      <w:pPr>
        <w:rPr>
          <w:b/>
          <w:sz w:val="22"/>
          <w:szCs w:val="22"/>
        </w:rPr>
      </w:pPr>
    </w:p>
    <w:tbl>
      <w:tblPr>
        <w:tblW w:w="873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7"/>
        <w:gridCol w:w="6663"/>
      </w:tblGrid>
      <w:tr w:rsidR="00B32954" w:rsidRPr="003E4DC1" w:rsidTr="00D810A5">
        <w:trPr>
          <w:trHeight w:val="1296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jc w:val="center"/>
              <w:rPr>
                <w:sz w:val="22"/>
                <w:szCs w:val="22"/>
              </w:rPr>
            </w:pPr>
          </w:p>
          <w:p w:rsidR="00B32954" w:rsidRPr="003E4DC1" w:rsidRDefault="00B32954" w:rsidP="00B32954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32954" w:rsidRPr="003E4DC1" w:rsidRDefault="00B32954" w:rsidP="00B32954">
            <w:pPr>
              <w:jc w:val="center"/>
              <w:rPr>
                <w:sz w:val="22"/>
                <w:szCs w:val="22"/>
              </w:rPr>
            </w:pPr>
            <w:r w:rsidRPr="003E4DC1">
              <w:rPr>
                <w:b/>
                <w:bCs/>
                <w:sz w:val="22"/>
                <w:szCs w:val="22"/>
              </w:rPr>
              <w:t>PLC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ind w:left="72" w:hanging="72"/>
              <w:rPr>
                <w:sz w:val="22"/>
                <w:szCs w:val="22"/>
              </w:rPr>
            </w:pPr>
            <w:r w:rsidRPr="003E4DC1">
              <w:rPr>
                <w:b/>
                <w:bCs/>
                <w:sz w:val="22"/>
                <w:szCs w:val="22"/>
              </w:rPr>
              <w:t xml:space="preserve"> Allen Bradley Products</w:t>
            </w:r>
            <w:proofErr w:type="gramStart"/>
            <w:r w:rsidRPr="003E4DC1">
              <w:rPr>
                <w:sz w:val="22"/>
                <w:szCs w:val="22"/>
              </w:rPr>
              <w:t>:-</w:t>
            </w:r>
            <w:proofErr w:type="gramEnd"/>
            <w:r w:rsidRPr="003E4DC1">
              <w:rPr>
                <w:sz w:val="22"/>
                <w:szCs w:val="22"/>
              </w:rPr>
              <w:t xml:space="preserve"> </w:t>
            </w:r>
            <w:proofErr w:type="spellStart"/>
            <w:r w:rsidRPr="003E4DC1">
              <w:rPr>
                <w:sz w:val="22"/>
                <w:szCs w:val="22"/>
              </w:rPr>
              <w:t>Micrologix</w:t>
            </w:r>
            <w:proofErr w:type="spellEnd"/>
            <w:r w:rsidRPr="003E4DC1">
              <w:rPr>
                <w:sz w:val="22"/>
                <w:szCs w:val="22"/>
              </w:rPr>
              <w:t xml:space="preserve"> 1000, 1200, SLC-503 .             </w:t>
            </w:r>
            <w:r w:rsidRPr="003E4DC1">
              <w:rPr>
                <w:b/>
                <w:bCs/>
                <w:sz w:val="22"/>
                <w:szCs w:val="22"/>
              </w:rPr>
              <w:t>Programming Software</w:t>
            </w:r>
            <w:r w:rsidRPr="003E4DC1">
              <w:rPr>
                <w:sz w:val="22"/>
                <w:szCs w:val="22"/>
              </w:rPr>
              <w:t xml:space="preserve">:- </w:t>
            </w:r>
            <w:proofErr w:type="spellStart"/>
            <w:r w:rsidRPr="003E4DC1">
              <w:rPr>
                <w:sz w:val="22"/>
                <w:szCs w:val="22"/>
              </w:rPr>
              <w:t>RSLogix</w:t>
            </w:r>
            <w:proofErr w:type="spellEnd"/>
            <w:r w:rsidRPr="003E4DC1">
              <w:rPr>
                <w:sz w:val="22"/>
                <w:szCs w:val="22"/>
              </w:rPr>
              <w:t xml:space="preserve"> 500</w:t>
            </w:r>
          </w:p>
          <w:p w:rsidR="00B32954" w:rsidRPr="003E4DC1" w:rsidRDefault="00B32954" w:rsidP="00B32954">
            <w:pPr>
              <w:ind w:left="72"/>
              <w:rPr>
                <w:sz w:val="22"/>
                <w:szCs w:val="22"/>
              </w:rPr>
            </w:pPr>
            <w:r w:rsidRPr="003E4DC1">
              <w:rPr>
                <w:b/>
                <w:bCs/>
                <w:sz w:val="22"/>
                <w:szCs w:val="22"/>
              </w:rPr>
              <w:t>Siemens</w:t>
            </w:r>
            <w:r w:rsidRPr="003E4DC1">
              <w:rPr>
                <w:sz w:val="22"/>
                <w:szCs w:val="22"/>
              </w:rPr>
              <w:t xml:space="preserve"> :- 200, 300</w:t>
            </w:r>
          </w:p>
          <w:p w:rsidR="00B32954" w:rsidRPr="003E4DC1" w:rsidRDefault="00B32954" w:rsidP="00B32954">
            <w:pPr>
              <w:ind w:left="72"/>
              <w:rPr>
                <w:sz w:val="22"/>
                <w:szCs w:val="22"/>
              </w:rPr>
            </w:pPr>
            <w:r w:rsidRPr="003E4DC1">
              <w:rPr>
                <w:b/>
                <w:bCs/>
                <w:sz w:val="22"/>
                <w:szCs w:val="22"/>
              </w:rPr>
              <w:t xml:space="preserve">Programming Software:- </w:t>
            </w:r>
            <w:proofErr w:type="spellStart"/>
            <w:r w:rsidRPr="003E4DC1">
              <w:rPr>
                <w:sz w:val="22"/>
                <w:szCs w:val="22"/>
              </w:rPr>
              <w:t>Microwin</w:t>
            </w:r>
            <w:proofErr w:type="spellEnd"/>
            <w:r w:rsidRPr="003E4DC1">
              <w:rPr>
                <w:sz w:val="22"/>
                <w:szCs w:val="22"/>
              </w:rPr>
              <w:t xml:space="preserve">, </w:t>
            </w:r>
            <w:proofErr w:type="spellStart"/>
            <w:r w:rsidRPr="003E4DC1">
              <w:rPr>
                <w:sz w:val="22"/>
                <w:szCs w:val="22"/>
              </w:rPr>
              <w:t>Simatic</w:t>
            </w:r>
            <w:proofErr w:type="spellEnd"/>
            <w:r w:rsidRPr="003E4DC1">
              <w:rPr>
                <w:sz w:val="22"/>
                <w:szCs w:val="22"/>
              </w:rPr>
              <w:t xml:space="preserve"> Manager</w:t>
            </w:r>
          </w:p>
          <w:p w:rsidR="00B32954" w:rsidRPr="003E4DC1" w:rsidRDefault="00B32954" w:rsidP="00B32954">
            <w:pPr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>(Selection, Architecture, Programming, Wiring, Commissioning of PLC).</w:t>
            </w:r>
          </w:p>
        </w:tc>
      </w:tr>
      <w:tr w:rsidR="00B32954" w:rsidRPr="003E4DC1" w:rsidTr="00D810A5">
        <w:trPr>
          <w:trHeight w:val="363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jc w:val="center"/>
              <w:rPr>
                <w:sz w:val="22"/>
                <w:szCs w:val="22"/>
              </w:rPr>
            </w:pPr>
            <w:r w:rsidRPr="003E4DC1">
              <w:rPr>
                <w:b/>
                <w:bCs/>
                <w:sz w:val="22"/>
                <w:szCs w:val="22"/>
              </w:rPr>
              <w:t>SCADA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ind w:left="-108"/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  </w:t>
            </w:r>
            <w:proofErr w:type="spellStart"/>
            <w:r w:rsidRPr="003E4DC1">
              <w:rPr>
                <w:sz w:val="22"/>
                <w:szCs w:val="22"/>
              </w:rPr>
              <w:t>Wonderware’s</w:t>
            </w:r>
            <w:proofErr w:type="spellEnd"/>
            <w:r w:rsidRPr="003E4DC1">
              <w:rPr>
                <w:sz w:val="22"/>
                <w:szCs w:val="22"/>
              </w:rPr>
              <w:t xml:space="preserve"> </w:t>
            </w:r>
            <w:proofErr w:type="spellStart"/>
            <w:r w:rsidRPr="003E4DC1">
              <w:rPr>
                <w:sz w:val="22"/>
                <w:szCs w:val="22"/>
              </w:rPr>
              <w:t>Intouch</w:t>
            </w:r>
            <w:proofErr w:type="spellEnd"/>
            <w:r w:rsidRPr="003E4DC1">
              <w:rPr>
                <w:sz w:val="22"/>
                <w:szCs w:val="22"/>
              </w:rPr>
              <w:t>, RS View-32 , (Creating new applications, animation, (communication with PLC )</w:t>
            </w:r>
          </w:p>
        </w:tc>
      </w:tr>
      <w:tr w:rsidR="00B32954" w:rsidRPr="003E4DC1" w:rsidTr="00D810A5">
        <w:trPr>
          <w:trHeight w:val="736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    </w:t>
            </w:r>
          </w:p>
          <w:p w:rsidR="00B32954" w:rsidRPr="003E4DC1" w:rsidRDefault="00B32954" w:rsidP="00B32954">
            <w:pPr>
              <w:jc w:val="center"/>
              <w:rPr>
                <w:sz w:val="22"/>
                <w:szCs w:val="22"/>
              </w:rPr>
            </w:pPr>
            <w:r w:rsidRPr="003E4DC1">
              <w:rPr>
                <w:b/>
                <w:bCs/>
                <w:sz w:val="22"/>
                <w:szCs w:val="22"/>
              </w:rPr>
              <w:t>HMI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Allen Bradley Panel View </w:t>
            </w:r>
            <w:proofErr w:type="gramStart"/>
            <w:r w:rsidRPr="003E4DC1">
              <w:rPr>
                <w:sz w:val="22"/>
                <w:szCs w:val="22"/>
              </w:rPr>
              <w:t>Micro(</w:t>
            </w:r>
            <w:proofErr w:type="gramEnd"/>
            <w:r w:rsidRPr="003E4DC1">
              <w:rPr>
                <w:sz w:val="22"/>
                <w:szCs w:val="22"/>
              </w:rPr>
              <w:t>Creating new applications, animation, communication with PLC).</w:t>
            </w:r>
          </w:p>
          <w:p w:rsidR="00B32954" w:rsidRPr="003E4DC1" w:rsidRDefault="00B32954" w:rsidP="00B32954">
            <w:pPr>
              <w:rPr>
                <w:sz w:val="22"/>
                <w:szCs w:val="22"/>
              </w:rPr>
            </w:pPr>
          </w:p>
        </w:tc>
      </w:tr>
      <w:tr w:rsidR="00B32954" w:rsidRPr="003E4DC1" w:rsidTr="00D810A5">
        <w:trPr>
          <w:trHeight w:val="55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rPr>
                <w:b/>
                <w:bCs/>
                <w:sz w:val="22"/>
                <w:szCs w:val="22"/>
              </w:rPr>
            </w:pPr>
          </w:p>
          <w:p w:rsidR="00B32954" w:rsidRPr="003E4DC1" w:rsidRDefault="00B32954" w:rsidP="00B32954">
            <w:pPr>
              <w:jc w:val="center"/>
              <w:rPr>
                <w:sz w:val="22"/>
                <w:szCs w:val="22"/>
              </w:rPr>
            </w:pPr>
            <w:r w:rsidRPr="003E4DC1">
              <w:rPr>
                <w:b/>
                <w:bCs/>
                <w:sz w:val="22"/>
                <w:szCs w:val="22"/>
              </w:rPr>
              <w:t>Drives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>Selection criteria, Working, Controlling, Programming parameters, Energy saving</w:t>
            </w:r>
          </w:p>
          <w:p w:rsidR="00B32954" w:rsidRPr="003E4DC1" w:rsidRDefault="00B32954" w:rsidP="00B32954">
            <w:pPr>
              <w:rPr>
                <w:sz w:val="22"/>
                <w:szCs w:val="22"/>
              </w:rPr>
            </w:pPr>
          </w:p>
        </w:tc>
      </w:tr>
      <w:tr w:rsidR="00B32954" w:rsidRPr="003E4DC1" w:rsidTr="00D810A5">
        <w:trPr>
          <w:trHeight w:val="363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rPr>
                <w:sz w:val="22"/>
                <w:szCs w:val="22"/>
              </w:rPr>
            </w:pPr>
            <w:r w:rsidRPr="003E4DC1">
              <w:rPr>
                <w:b/>
                <w:bCs/>
                <w:sz w:val="22"/>
                <w:szCs w:val="22"/>
              </w:rPr>
              <w:t>Instrumentation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>Proximity sensors, RTD, Thermocouple, Flow transmitter etc., Pressure Transducers, Level Sensors</w:t>
            </w:r>
          </w:p>
          <w:p w:rsidR="00B32954" w:rsidRPr="003E4DC1" w:rsidRDefault="00B32954" w:rsidP="00B32954">
            <w:pPr>
              <w:rPr>
                <w:sz w:val="22"/>
                <w:szCs w:val="22"/>
              </w:rPr>
            </w:pPr>
          </w:p>
        </w:tc>
      </w:tr>
      <w:tr w:rsidR="00B32954" w:rsidRPr="003E4DC1" w:rsidTr="00D810A5">
        <w:trPr>
          <w:trHeight w:val="391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jc w:val="center"/>
              <w:rPr>
                <w:sz w:val="22"/>
                <w:szCs w:val="22"/>
              </w:rPr>
            </w:pPr>
            <w:r w:rsidRPr="003E4DC1">
              <w:rPr>
                <w:b/>
                <w:bCs/>
                <w:sz w:val="22"/>
                <w:szCs w:val="22"/>
              </w:rPr>
              <w:t>Motors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>Starting methods, Braking, Speed control.</w:t>
            </w:r>
          </w:p>
        </w:tc>
      </w:tr>
      <w:tr w:rsidR="00B32954" w:rsidRPr="003E4DC1" w:rsidTr="00D810A5">
        <w:trPr>
          <w:trHeight w:val="545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jc w:val="center"/>
              <w:rPr>
                <w:sz w:val="22"/>
                <w:szCs w:val="22"/>
              </w:rPr>
            </w:pPr>
            <w:r w:rsidRPr="003E4DC1">
              <w:rPr>
                <w:b/>
                <w:bCs/>
                <w:sz w:val="22"/>
                <w:szCs w:val="22"/>
              </w:rPr>
              <w:t>Switch Gears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Relay, </w:t>
            </w:r>
            <w:proofErr w:type="gramStart"/>
            <w:r w:rsidRPr="003E4DC1">
              <w:rPr>
                <w:sz w:val="22"/>
                <w:szCs w:val="22"/>
              </w:rPr>
              <w:t>Contactor ,</w:t>
            </w:r>
            <w:proofErr w:type="gramEnd"/>
            <w:r w:rsidRPr="003E4DC1">
              <w:rPr>
                <w:sz w:val="22"/>
                <w:szCs w:val="22"/>
              </w:rPr>
              <w:t xml:space="preserve"> MCB , MCCB, ELCB , Breakers.</w:t>
            </w:r>
          </w:p>
          <w:p w:rsidR="00B32954" w:rsidRPr="003E4DC1" w:rsidRDefault="00B32954" w:rsidP="00B32954">
            <w:pPr>
              <w:rPr>
                <w:sz w:val="22"/>
                <w:szCs w:val="22"/>
              </w:rPr>
            </w:pPr>
          </w:p>
        </w:tc>
      </w:tr>
      <w:tr w:rsidR="00B32954" w:rsidRPr="003E4DC1" w:rsidTr="00D810A5">
        <w:trPr>
          <w:trHeight w:val="651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jc w:val="center"/>
              <w:rPr>
                <w:sz w:val="22"/>
                <w:szCs w:val="22"/>
              </w:rPr>
            </w:pPr>
            <w:r w:rsidRPr="003E4DC1">
              <w:rPr>
                <w:b/>
                <w:bCs/>
                <w:sz w:val="22"/>
                <w:szCs w:val="22"/>
              </w:rPr>
              <w:t xml:space="preserve">Panel Design </w:t>
            </w:r>
            <w:r w:rsidRPr="003E4DC1">
              <w:rPr>
                <w:sz w:val="22"/>
                <w:szCs w:val="22"/>
              </w:rPr>
              <w:t xml:space="preserve"> 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4" w:rsidRPr="003E4DC1" w:rsidRDefault="00B32954" w:rsidP="00B32954">
            <w:pPr>
              <w:rPr>
                <w:sz w:val="22"/>
                <w:szCs w:val="22"/>
              </w:rPr>
            </w:pPr>
            <w:r w:rsidRPr="003E4DC1">
              <w:rPr>
                <w:sz w:val="22"/>
                <w:szCs w:val="22"/>
              </w:rPr>
              <w:t xml:space="preserve"> Star Delta, </w:t>
            </w:r>
            <w:smartTag w:uri="urn:schemas-microsoft-com:office:smarttags" w:element="place">
              <w:smartTag w:uri="urn:schemas-microsoft-com:office:smarttags" w:element="City">
                <w:r w:rsidRPr="003E4DC1">
                  <w:rPr>
                    <w:sz w:val="22"/>
                    <w:szCs w:val="22"/>
                  </w:rPr>
                  <w:t>DOL</w:t>
                </w:r>
              </w:smartTag>
              <w:r w:rsidRPr="003E4DC1"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State">
                <w:r w:rsidRPr="003E4DC1">
                  <w:rPr>
                    <w:sz w:val="22"/>
                    <w:szCs w:val="22"/>
                  </w:rPr>
                  <w:t>CT</w:t>
                </w:r>
              </w:smartTag>
            </w:smartTag>
            <w:r w:rsidRPr="003E4DC1">
              <w:rPr>
                <w:sz w:val="22"/>
                <w:szCs w:val="22"/>
              </w:rPr>
              <w:t>, PT, Thermal Overload relay, Wiring etc.</w:t>
            </w:r>
          </w:p>
          <w:p w:rsidR="00B32954" w:rsidRPr="003E4DC1" w:rsidRDefault="00B32954" w:rsidP="00B32954">
            <w:pPr>
              <w:rPr>
                <w:sz w:val="22"/>
                <w:szCs w:val="22"/>
              </w:rPr>
            </w:pPr>
          </w:p>
        </w:tc>
      </w:tr>
    </w:tbl>
    <w:p w:rsidR="005A477F" w:rsidRDefault="005A477F">
      <w:pPr>
        <w:rPr>
          <w:sz w:val="22"/>
          <w:szCs w:val="22"/>
        </w:rPr>
      </w:pPr>
    </w:p>
    <w:p w:rsidR="001C3674" w:rsidRPr="001C3674" w:rsidRDefault="001C3674" w:rsidP="001C3674">
      <w:pPr>
        <w:pStyle w:val="Tit"/>
        <w:shd w:val="pct10" w:color="auto" w:fill="auto"/>
        <w:ind w:left="0" w:right="-25" w:firstLine="0"/>
        <w:rPr>
          <w:sz w:val="22"/>
          <w:szCs w:val="22"/>
        </w:rPr>
      </w:pPr>
      <w:r w:rsidRPr="00FF6613">
        <w:rPr>
          <w:sz w:val="22"/>
          <w:szCs w:val="22"/>
        </w:rPr>
        <w:t>Project Undertaken</w:t>
      </w:r>
    </w:p>
    <w:p w:rsidR="001C3674" w:rsidRPr="003E4DC1" w:rsidRDefault="001C3674">
      <w:pPr>
        <w:rPr>
          <w:sz w:val="22"/>
          <w:szCs w:val="22"/>
        </w:rPr>
      </w:pPr>
    </w:p>
    <w:p w:rsidR="009E390F" w:rsidRPr="003E4DC1" w:rsidRDefault="00C21EA2" w:rsidP="009E390F">
      <w:pPr>
        <w:tabs>
          <w:tab w:val="left" w:pos="101"/>
          <w:tab w:val="left" w:pos="641"/>
        </w:tabs>
        <w:jc w:val="both"/>
        <w:rPr>
          <w:b/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9E390F" w:rsidRPr="003E4DC1">
        <w:rPr>
          <w:bCs/>
          <w:sz w:val="20"/>
          <w:szCs w:val="20"/>
        </w:rPr>
        <w:t>Minor Project</w:t>
      </w:r>
      <w:r w:rsidR="009E390F" w:rsidRPr="003E4DC1">
        <w:rPr>
          <w:b/>
          <w:bCs/>
          <w:sz w:val="20"/>
          <w:szCs w:val="20"/>
        </w:rPr>
        <w:t>:</w:t>
      </w:r>
      <w:r w:rsidR="009E390F" w:rsidRPr="003E4DC1">
        <w:rPr>
          <w:bCs/>
          <w:sz w:val="20"/>
          <w:szCs w:val="20"/>
        </w:rPr>
        <w:t xml:space="preserve"> </w:t>
      </w:r>
      <w:r w:rsidR="009E390F" w:rsidRPr="003E4DC1">
        <w:rPr>
          <w:b/>
          <w:bCs/>
          <w:sz w:val="20"/>
          <w:szCs w:val="20"/>
        </w:rPr>
        <w:t>water level indicator</w:t>
      </w:r>
    </w:p>
    <w:p w:rsidR="009E390F" w:rsidRPr="003E4DC1" w:rsidRDefault="00C21EA2" w:rsidP="009E390F">
      <w:pPr>
        <w:tabs>
          <w:tab w:val="left" w:pos="101"/>
          <w:tab w:val="left" w:pos="641"/>
        </w:tabs>
        <w:jc w:val="both"/>
        <w:rPr>
          <w:b/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9E390F" w:rsidRPr="003E4DC1">
        <w:rPr>
          <w:bCs/>
          <w:sz w:val="20"/>
          <w:szCs w:val="20"/>
        </w:rPr>
        <w:t>Major project</w:t>
      </w:r>
      <w:r w:rsidR="009E390F" w:rsidRPr="003E4DC1">
        <w:rPr>
          <w:b/>
          <w:bCs/>
          <w:sz w:val="20"/>
          <w:szCs w:val="20"/>
        </w:rPr>
        <w:t xml:space="preserve"> </w:t>
      </w:r>
      <w:r w:rsidR="009E390F" w:rsidRPr="003E4DC1">
        <w:rPr>
          <w:bCs/>
          <w:sz w:val="20"/>
          <w:szCs w:val="20"/>
        </w:rPr>
        <w:t>planning</w:t>
      </w:r>
      <w:r w:rsidR="009E390F" w:rsidRPr="003E4DC1">
        <w:rPr>
          <w:b/>
          <w:bCs/>
          <w:sz w:val="20"/>
          <w:szCs w:val="20"/>
        </w:rPr>
        <w:t>: wireless energy meter</w:t>
      </w:r>
      <w:r w:rsidR="009E390F" w:rsidRPr="003E4DC1">
        <w:rPr>
          <w:bCs/>
          <w:sz w:val="20"/>
          <w:szCs w:val="20"/>
        </w:rPr>
        <w:t>.</w:t>
      </w:r>
    </w:p>
    <w:p w:rsidR="009E390F" w:rsidRDefault="00C21EA2" w:rsidP="009E390F">
      <w:pPr>
        <w:tabs>
          <w:tab w:val="left" w:pos="101"/>
          <w:tab w:val="left" w:pos="641"/>
        </w:tabs>
        <w:jc w:val="both"/>
        <w:rPr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9E390F" w:rsidRPr="003E4DC1">
        <w:rPr>
          <w:bCs/>
          <w:sz w:val="20"/>
          <w:szCs w:val="20"/>
        </w:rPr>
        <w:t>Based on</w:t>
      </w:r>
      <w:r w:rsidR="009E390F" w:rsidRPr="003E4DC1">
        <w:rPr>
          <w:b/>
          <w:bCs/>
          <w:sz w:val="20"/>
          <w:szCs w:val="20"/>
        </w:rPr>
        <w:t xml:space="preserve"> : </w:t>
      </w:r>
      <w:r w:rsidR="009E390F" w:rsidRPr="003E4DC1">
        <w:rPr>
          <w:bCs/>
          <w:sz w:val="20"/>
          <w:szCs w:val="20"/>
        </w:rPr>
        <w:t>wireless+ MICROCONTROLAR</w:t>
      </w:r>
    </w:p>
    <w:p w:rsidR="001C3674" w:rsidRPr="003E4DC1" w:rsidRDefault="001C3674" w:rsidP="009E390F">
      <w:pPr>
        <w:tabs>
          <w:tab w:val="left" w:pos="101"/>
          <w:tab w:val="left" w:pos="641"/>
        </w:tabs>
        <w:jc w:val="both"/>
        <w:rPr>
          <w:bCs/>
          <w:sz w:val="20"/>
          <w:szCs w:val="20"/>
        </w:rPr>
      </w:pPr>
    </w:p>
    <w:p w:rsidR="009E390F" w:rsidRPr="001C3674" w:rsidRDefault="001C3674" w:rsidP="001C3674">
      <w:pPr>
        <w:pStyle w:val="Tit"/>
        <w:shd w:val="pct10" w:color="auto" w:fill="auto"/>
        <w:ind w:left="0" w:right="-25" w:firstLine="0"/>
        <w:rPr>
          <w:sz w:val="22"/>
          <w:szCs w:val="22"/>
        </w:rPr>
      </w:pPr>
      <w:r w:rsidRPr="00FF6613">
        <w:rPr>
          <w:sz w:val="22"/>
          <w:szCs w:val="22"/>
        </w:rPr>
        <w:t>Major Training</w:t>
      </w:r>
    </w:p>
    <w:p w:rsidR="009E390F" w:rsidRDefault="00C21EA2" w:rsidP="009E390F">
      <w:pPr>
        <w:tabs>
          <w:tab w:val="left" w:pos="101"/>
          <w:tab w:val="left" w:pos="641"/>
        </w:tabs>
        <w:jc w:val="both"/>
        <w:rPr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9E390F" w:rsidRPr="003E4DC1">
        <w:rPr>
          <w:bCs/>
          <w:sz w:val="20"/>
          <w:szCs w:val="20"/>
        </w:rPr>
        <w:t xml:space="preserve">Successfully completed vocational training of four weeks from </w:t>
      </w:r>
      <w:r w:rsidR="009E390F" w:rsidRPr="003E4DC1">
        <w:rPr>
          <w:b/>
          <w:bCs/>
          <w:sz w:val="20"/>
          <w:szCs w:val="20"/>
        </w:rPr>
        <w:t xml:space="preserve">RAILWAY COMMUNICATION SYSTEM </w:t>
      </w:r>
      <w:r w:rsidR="009E390F" w:rsidRPr="003E4DC1">
        <w:rPr>
          <w:bCs/>
          <w:sz w:val="20"/>
          <w:szCs w:val="20"/>
        </w:rPr>
        <w:t>Bhopal.</w:t>
      </w:r>
    </w:p>
    <w:p w:rsidR="001C3674" w:rsidRPr="003E4DC1" w:rsidRDefault="001C3674" w:rsidP="009E390F">
      <w:pPr>
        <w:tabs>
          <w:tab w:val="left" w:pos="101"/>
          <w:tab w:val="left" w:pos="641"/>
        </w:tabs>
        <w:jc w:val="both"/>
        <w:rPr>
          <w:bCs/>
          <w:sz w:val="20"/>
          <w:szCs w:val="20"/>
        </w:rPr>
      </w:pPr>
    </w:p>
    <w:p w:rsidR="001C3674" w:rsidRPr="001C3674" w:rsidRDefault="001C3674" w:rsidP="001C3674">
      <w:pPr>
        <w:pStyle w:val="Tit"/>
        <w:shd w:val="pct10" w:color="auto" w:fill="auto"/>
        <w:ind w:left="0" w:right="-25" w:firstLine="0"/>
        <w:rPr>
          <w:sz w:val="22"/>
          <w:szCs w:val="22"/>
        </w:rPr>
      </w:pPr>
      <w:r w:rsidRPr="00FF6613">
        <w:rPr>
          <w:sz w:val="22"/>
          <w:szCs w:val="22"/>
        </w:rPr>
        <w:t>Technical Exposure</w:t>
      </w:r>
    </w:p>
    <w:p w:rsidR="00427FAD" w:rsidRPr="003E4DC1" w:rsidRDefault="00C21EA2" w:rsidP="00427FAD">
      <w:pPr>
        <w:tabs>
          <w:tab w:val="left" w:pos="101"/>
          <w:tab w:val="left" w:pos="641"/>
        </w:tabs>
        <w:jc w:val="both"/>
        <w:rPr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427FAD" w:rsidRPr="003E4DC1">
        <w:rPr>
          <w:bCs/>
          <w:sz w:val="20"/>
          <w:szCs w:val="20"/>
        </w:rPr>
        <w:t>Electronics</w:t>
      </w:r>
    </w:p>
    <w:p w:rsidR="00427FAD" w:rsidRPr="003E4DC1" w:rsidRDefault="00C21EA2" w:rsidP="00427FAD">
      <w:pPr>
        <w:tabs>
          <w:tab w:val="left" w:pos="101"/>
          <w:tab w:val="left" w:pos="641"/>
        </w:tabs>
        <w:jc w:val="both"/>
        <w:rPr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427FAD" w:rsidRPr="003E4DC1">
        <w:rPr>
          <w:bCs/>
          <w:sz w:val="20"/>
          <w:szCs w:val="20"/>
        </w:rPr>
        <w:t>Network analysis</w:t>
      </w:r>
    </w:p>
    <w:p w:rsidR="009E390F" w:rsidRDefault="00C21EA2" w:rsidP="009E390F">
      <w:pPr>
        <w:tabs>
          <w:tab w:val="left" w:pos="101"/>
          <w:tab w:val="left" w:pos="641"/>
        </w:tabs>
        <w:jc w:val="both"/>
        <w:rPr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427FAD" w:rsidRPr="003E4DC1">
        <w:rPr>
          <w:bCs/>
          <w:sz w:val="20"/>
          <w:szCs w:val="20"/>
        </w:rPr>
        <w:t>Control system.</w:t>
      </w:r>
    </w:p>
    <w:p w:rsidR="001C3674" w:rsidRDefault="001C3674" w:rsidP="009E390F">
      <w:pPr>
        <w:tabs>
          <w:tab w:val="left" w:pos="101"/>
          <w:tab w:val="left" w:pos="641"/>
        </w:tabs>
        <w:jc w:val="both"/>
        <w:rPr>
          <w:bCs/>
          <w:sz w:val="20"/>
          <w:szCs w:val="20"/>
        </w:rPr>
      </w:pPr>
    </w:p>
    <w:p w:rsidR="00427FAD" w:rsidRPr="001C3674" w:rsidRDefault="001C3674" w:rsidP="001C3674">
      <w:pPr>
        <w:pStyle w:val="Tit"/>
        <w:shd w:val="pct10" w:color="auto" w:fill="auto"/>
        <w:ind w:left="0" w:right="-25" w:firstLine="0"/>
        <w:rPr>
          <w:sz w:val="22"/>
          <w:szCs w:val="22"/>
        </w:rPr>
      </w:pPr>
      <w:r w:rsidRPr="00FF6613">
        <w:rPr>
          <w:sz w:val="22"/>
          <w:szCs w:val="22"/>
        </w:rPr>
        <w:t>Skills:</w:t>
      </w:r>
    </w:p>
    <w:p w:rsidR="00427FAD" w:rsidRPr="003E4DC1" w:rsidRDefault="00C21EA2" w:rsidP="00427FAD">
      <w:pPr>
        <w:rPr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427FAD" w:rsidRPr="003E4DC1">
        <w:rPr>
          <w:bCs/>
          <w:sz w:val="20"/>
          <w:szCs w:val="20"/>
        </w:rPr>
        <w:t>Knowledge of  SLD</w:t>
      </w:r>
      <w:r w:rsidR="00A5527C" w:rsidRPr="003E4DC1">
        <w:rPr>
          <w:bCs/>
          <w:sz w:val="20"/>
          <w:szCs w:val="20"/>
        </w:rPr>
        <w:t xml:space="preserve"> </w:t>
      </w:r>
      <w:r w:rsidR="00427FAD" w:rsidRPr="003E4DC1">
        <w:rPr>
          <w:bCs/>
          <w:sz w:val="20"/>
          <w:szCs w:val="20"/>
        </w:rPr>
        <w:t>,GA</w:t>
      </w:r>
      <w:r w:rsidR="00A5527C" w:rsidRPr="003E4DC1">
        <w:rPr>
          <w:bCs/>
          <w:sz w:val="20"/>
          <w:szCs w:val="20"/>
        </w:rPr>
        <w:t>,</w:t>
      </w:r>
      <w:r w:rsidR="00427FAD" w:rsidRPr="003E4DC1">
        <w:rPr>
          <w:bCs/>
          <w:sz w:val="20"/>
          <w:szCs w:val="20"/>
        </w:rPr>
        <w:t xml:space="preserve"> CKT Diagram.</w:t>
      </w:r>
    </w:p>
    <w:p w:rsidR="00A5527C" w:rsidRPr="003E4DC1" w:rsidRDefault="00C21EA2" w:rsidP="00427FAD">
      <w:pPr>
        <w:rPr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427FAD" w:rsidRPr="003E4DC1">
        <w:rPr>
          <w:bCs/>
          <w:sz w:val="20"/>
          <w:szCs w:val="20"/>
        </w:rPr>
        <w:t xml:space="preserve">Knowledge of Auto </w:t>
      </w:r>
      <w:r w:rsidR="00A5527C" w:rsidRPr="003E4DC1">
        <w:rPr>
          <w:bCs/>
          <w:sz w:val="20"/>
          <w:szCs w:val="20"/>
        </w:rPr>
        <w:t>Cad Version</w:t>
      </w:r>
      <w:r w:rsidR="00427FAD" w:rsidRPr="003E4DC1">
        <w:rPr>
          <w:bCs/>
          <w:sz w:val="20"/>
          <w:szCs w:val="20"/>
        </w:rPr>
        <w:t xml:space="preserve"> 2010 &amp; 2006 </w:t>
      </w:r>
    </w:p>
    <w:p w:rsidR="00A5527C" w:rsidRPr="003E4DC1" w:rsidRDefault="00C21EA2" w:rsidP="00427FAD">
      <w:pPr>
        <w:rPr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A5527C" w:rsidRPr="003E4DC1">
        <w:rPr>
          <w:bCs/>
          <w:sz w:val="20"/>
          <w:szCs w:val="20"/>
        </w:rPr>
        <w:t>Sound knowledge of panel wiring.</w:t>
      </w:r>
    </w:p>
    <w:p w:rsidR="00427FAD" w:rsidRPr="003E4DC1" w:rsidRDefault="00C21EA2" w:rsidP="00427FAD">
      <w:pPr>
        <w:rPr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427FAD" w:rsidRPr="003E4DC1">
        <w:rPr>
          <w:bCs/>
          <w:sz w:val="20"/>
          <w:szCs w:val="20"/>
        </w:rPr>
        <w:t xml:space="preserve">Knowledge of Industrial networking </w:t>
      </w:r>
    </w:p>
    <w:p w:rsidR="00427FAD" w:rsidRPr="003E4DC1" w:rsidRDefault="00C21EA2" w:rsidP="00427FAD">
      <w:pPr>
        <w:tabs>
          <w:tab w:val="left" w:pos="101"/>
          <w:tab w:val="left" w:pos="641"/>
        </w:tabs>
        <w:jc w:val="both"/>
        <w:rPr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427FAD" w:rsidRPr="003E4DC1">
        <w:rPr>
          <w:bCs/>
          <w:sz w:val="20"/>
          <w:szCs w:val="20"/>
        </w:rPr>
        <w:t>Knowledge of Transmission, 2g&amp;3G BTS O&amp;M OFC</w:t>
      </w:r>
    </w:p>
    <w:p w:rsidR="009E390F" w:rsidRPr="003E4DC1" w:rsidRDefault="00C21EA2" w:rsidP="009E390F">
      <w:pPr>
        <w:tabs>
          <w:tab w:val="left" w:pos="101"/>
          <w:tab w:val="left" w:pos="641"/>
        </w:tabs>
        <w:jc w:val="both"/>
        <w:rPr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427FAD" w:rsidRPr="003E4DC1">
        <w:rPr>
          <w:bCs/>
          <w:sz w:val="20"/>
          <w:szCs w:val="20"/>
        </w:rPr>
        <w:t>Plc programming, DCS system</w:t>
      </w:r>
    </w:p>
    <w:p w:rsidR="00A5527C" w:rsidRDefault="00A5527C">
      <w:pPr>
        <w:rPr>
          <w:bCs/>
          <w:sz w:val="20"/>
          <w:szCs w:val="20"/>
        </w:rPr>
      </w:pPr>
    </w:p>
    <w:p w:rsidR="001C3674" w:rsidRPr="001C3674" w:rsidRDefault="001C3674" w:rsidP="001C3674">
      <w:pPr>
        <w:pStyle w:val="Tit"/>
        <w:shd w:val="pct10" w:color="auto" w:fill="auto"/>
        <w:ind w:left="0" w:right="-25" w:firstLine="0"/>
        <w:rPr>
          <w:sz w:val="22"/>
          <w:szCs w:val="22"/>
        </w:rPr>
      </w:pPr>
      <w:r w:rsidRPr="00FF6613">
        <w:rPr>
          <w:sz w:val="22"/>
          <w:szCs w:val="22"/>
        </w:rPr>
        <w:t>Hobbies:</w:t>
      </w:r>
    </w:p>
    <w:p w:rsidR="00A5527C" w:rsidRPr="003E4DC1" w:rsidRDefault="00C21EA2">
      <w:pPr>
        <w:rPr>
          <w:bCs/>
          <w:sz w:val="20"/>
          <w:szCs w:val="20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A5527C" w:rsidRPr="003E4DC1">
        <w:rPr>
          <w:bCs/>
          <w:sz w:val="20"/>
          <w:szCs w:val="20"/>
        </w:rPr>
        <w:t>Net brow</w:t>
      </w:r>
      <w:r w:rsidR="00461EE8">
        <w:rPr>
          <w:bCs/>
          <w:sz w:val="20"/>
          <w:szCs w:val="20"/>
        </w:rPr>
        <w:t>s</w:t>
      </w:r>
      <w:r w:rsidR="00A5527C" w:rsidRPr="003E4DC1">
        <w:rPr>
          <w:bCs/>
          <w:sz w:val="20"/>
          <w:szCs w:val="20"/>
        </w:rPr>
        <w:t xml:space="preserve">ing, </w:t>
      </w:r>
    </w:p>
    <w:p w:rsidR="00A5527C" w:rsidRPr="003E4DC1" w:rsidRDefault="00C21EA2">
      <w:pPr>
        <w:rPr>
          <w:bCs/>
          <w:sz w:val="18"/>
          <w:szCs w:val="18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A5527C" w:rsidRPr="003E4DC1">
        <w:rPr>
          <w:bCs/>
          <w:sz w:val="20"/>
          <w:szCs w:val="20"/>
        </w:rPr>
        <w:t>Chess, driving</w:t>
      </w:r>
      <w:r w:rsidR="00A5527C" w:rsidRPr="003E4DC1">
        <w:rPr>
          <w:bCs/>
          <w:sz w:val="18"/>
          <w:szCs w:val="18"/>
        </w:rPr>
        <w:t xml:space="preserve">, </w:t>
      </w:r>
    </w:p>
    <w:p w:rsidR="00A7149F" w:rsidRPr="004D363F" w:rsidRDefault="00C21EA2">
      <w:pPr>
        <w:rPr>
          <w:bCs/>
          <w:sz w:val="22"/>
          <w:szCs w:val="22"/>
        </w:rPr>
      </w:pPr>
      <w:r w:rsidRPr="004D363F">
        <w:rPr>
          <w:sz w:val="22"/>
          <w:szCs w:val="22"/>
        </w:rPr>
        <w:t xml:space="preserve">• </w:t>
      </w:r>
      <w:r w:rsidR="00A5527C" w:rsidRPr="004D363F">
        <w:rPr>
          <w:bCs/>
          <w:sz w:val="22"/>
          <w:szCs w:val="22"/>
        </w:rPr>
        <w:t>Listening music</w:t>
      </w:r>
    </w:p>
    <w:p w:rsidR="001C3674" w:rsidRDefault="001C3674">
      <w:pPr>
        <w:rPr>
          <w:bCs/>
          <w:sz w:val="18"/>
          <w:szCs w:val="18"/>
        </w:rPr>
      </w:pPr>
    </w:p>
    <w:p w:rsidR="001C3674" w:rsidRDefault="001C3674">
      <w:pPr>
        <w:rPr>
          <w:bCs/>
          <w:sz w:val="18"/>
          <w:szCs w:val="18"/>
        </w:rPr>
      </w:pPr>
    </w:p>
    <w:p w:rsidR="001C3674" w:rsidRPr="001C3674" w:rsidRDefault="001C3674" w:rsidP="001C3674">
      <w:pPr>
        <w:pStyle w:val="Tit"/>
        <w:shd w:val="pct10" w:color="auto" w:fill="auto"/>
        <w:ind w:left="0" w:right="-25" w:firstLine="0"/>
        <w:rPr>
          <w:sz w:val="22"/>
          <w:szCs w:val="22"/>
        </w:rPr>
      </w:pPr>
      <w:r w:rsidRPr="00FF6613">
        <w:rPr>
          <w:sz w:val="22"/>
          <w:szCs w:val="22"/>
        </w:rPr>
        <w:t>Position Of Responsibility</w:t>
      </w:r>
    </w:p>
    <w:p w:rsidR="00A5527C" w:rsidRPr="003E4DC1" w:rsidRDefault="00C21EA2">
      <w:pPr>
        <w:rPr>
          <w:sz w:val="22"/>
          <w:szCs w:val="22"/>
        </w:rPr>
      </w:pPr>
      <w:r w:rsidRPr="003E4DC1">
        <w:rPr>
          <w:sz w:val="22"/>
          <w:szCs w:val="22"/>
        </w:rPr>
        <w:lastRenderedPageBreak/>
        <w:t>•</w:t>
      </w:r>
      <w:r>
        <w:rPr>
          <w:sz w:val="22"/>
          <w:szCs w:val="22"/>
        </w:rPr>
        <w:t xml:space="preserve"> </w:t>
      </w:r>
      <w:r w:rsidR="00CD32BE" w:rsidRPr="003E4DC1">
        <w:rPr>
          <w:sz w:val="22"/>
          <w:szCs w:val="22"/>
        </w:rPr>
        <w:t>Work Execution according to schedule</w:t>
      </w:r>
      <w:r w:rsidR="00A5527C" w:rsidRPr="003E4DC1">
        <w:rPr>
          <w:shd w:val="clear" w:color="auto" w:fill="FFFFFF"/>
        </w:rPr>
        <w:t>.</w:t>
      </w:r>
    </w:p>
    <w:p w:rsidR="00CD32BE" w:rsidRPr="003E4DC1" w:rsidRDefault="00C21EA2" w:rsidP="00CD32BE">
      <w:pPr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CD32BE" w:rsidRPr="003E4DC1">
        <w:rPr>
          <w:sz w:val="22"/>
          <w:szCs w:val="22"/>
        </w:rPr>
        <w:t>Maintain the safe working environment.</w:t>
      </w:r>
    </w:p>
    <w:p w:rsidR="00CD32BE" w:rsidRPr="003E4DC1" w:rsidRDefault="00C21EA2" w:rsidP="00CD32BE">
      <w:pPr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CD32BE" w:rsidRPr="003E4DC1">
        <w:rPr>
          <w:sz w:val="22"/>
          <w:szCs w:val="22"/>
        </w:rPr>
        <w:t>Manpower ,Handling.</w:t>
      </w:r>
    </w:p>
    <w:p w:rsidR="00A7149F" w:rsidRDefault="00C21EA2">
      <w:pPr>
        <w:rPr>
          <w:sz w:val="22"/>
          <w:szCs w:val="22"/>
        </w:rPr>
      </w:pPr>
      <w:r w:rsidRPr="003E4DC1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CD32BE" w:rsidRPr="003E4DC1">
        <w:rPr>
          <w:sz w:val="22"/>
          <w:szCs w:val="22"/>
        </w:rPr>
        <w:t>Maintain the work in progress report par day.</w:t>
      </w:r>
    </w:p>
    <w:p w:rsidR="00461EE8" w:rsidRPr="003E4DC1" w:rsidRDefault="00461EE8">
      <w:pPr>
        <w:rPr>
          <w:sz w:val="22"/>
          <w:szCs w:val="22"/>
        </w:rPr>
      </w:pPr>
    </w:p>
    <w:p w:rsidR="003423D6" w:rsidRPr="003E4DC1" w:rsidRDefault="003423D6" w:rsidP="00812986">
      <w:pPr>
        <w:pStyle w:val="Tit"/>
        <w:shd w:val="pct10" w:color="auto" w:fill="auto"/>
        <w:ind w:right="-25"/>
        <w:rPr>
          <w:sz w:val="22"/>
          <w:szCs w:val="22"/>
          <w:lang w:val="en-GB"/>
        </w:rPr>
      </w:pPr>
      <w:r w:rsidRPr="003E4DC1">
        <w:rPr>
          <w:sz w:val="22"/>
          <w:szCs w:val="22"/>
          <w:lang w:val="en-GB"/>
        </w:rPr>
        <w:t>Personal Details</w:t>
      </w:r>
    </w:p>
    <w:p w:rsidR="000D253F" w:rsidRPr="003E4DC1" w:rsidRDefault="000D253F" w:rsidP="000D253F">
      <w:pPr>
        <w:rPr>
          <w:sz w:val="22"/>
          <w:szCs w:val="22"/>
        </w:rPr>
      </w:pPr>
    </w:p>
    <w:p w:rsidR="00B02BA0" w:rsidRPr="003E4DC1" w:rsidRDefault="00CD32BE" w:rsidP="00B02BA0">
      <w:pPr>
        <w:rPr>
          <w:b/>
          <w:sz w:val="20"/>
          <w:szCs w:val="20"/>
        </w:rPr>
      </w:pPr>
      <w:r w:rsidRPr="003E4DC1">
        <w:rPr>
          <w:sz w:val="22"/>
          <w:szCs w:val="22"/>
        </w:rPr>
        <w:t>Date of Birth</w:t>
      </w:r>
      <w:r w:rsidRPr="003E4DC1">
        <w:rPr>
          <w:sz w:val="22"/>
          <w:szCs w:val="22"/>
        </w:rPr>
        <w:tab/>
      </w:r>
      <w:r w:rsidRPr="003E4DC1">
        <w:rPr>
          <w:sz w:val="22"/>
          <w:szCs w:val="22"/>
        </w:rPr>
        <w:tab/>
        <w:t>:    30-01-1991</w:t>
      </w:r>
      <w:r w:rsidR="00B02BA0" w:rsidRPr="003E4DC1">
        <w:rPr>
          <w:sz w:val="22"/>
          <w:szCs w:val="22"/>
        </w:rPr>
        <w:t xml:space="preserve">  </w:t>
      </w:r>
    </w:p>
    <w:p w:rsidR="00F819EA" w:rsidRPr="003E4DC1" w:rsidRDefault="00F819EA" w:rsidP="00E80760">
      <w:pPr>
        <w:pStyle w:val="NoSpacing"/>
        <w:rPr>
          <w:sz w:val="22"/>
          <w:szCs w:val="22"/>
        </w:rPr>
      </w:pPr>
    </w:p>
    <w:p w:rsidR="00F819EA" w:rsidRPr="003E4DC1" w:rsidRDefault="00F819EA" w:rsidP="00E80760">
      <w:pPr>
        <w:pStyle w:val="NoSpacing"/>
        <w:rPr>
          <w:sz w:val="22"/>
          <w:szCs w:val="22"/>
        </w:rPr>
      </w:pPr>
      <w:r w:rsidRPr="003E4DC1">
        <w:rPr>
          <w:sz w:val="22"/>
          <w:szCs w:val="22"/>
        </w:rPr>
        <w:t>Father’s name</w:t>
      </w:r>
      <w:r w:rsidRPr="003E4DC1">
        <w:rPr>
          <w:sz w:val="22"/>
          <w:szCs w:val="22"/>
        </w:rPr>
        <w:tab/>
      </w:r>
      <w:r w:rsidRPr="003E4DC1">
        <w:rPr>
          <w:sz w:val="22"/>
          <w:szCs w:val="22"/>
        </w:rPr>
        <w:tab/>
        <w:t xml:space="preserve">:     Mr. </w:t>
      </w:r>
      <w:r w:rsidR="00CD32BE" w:rsidRPr="003E4DC1">
        <w:rPr>
          <w:sz w:val="22"/>
          <w:szCs w:val="22"/>
        </w:rPr>
        <w:t>S. P. Joshi</w:t>
      </w:r>
    </w:p>
    <w:p w:rsidR="00F819EA" w:rsidRPr="003E4DC1" w:rsidRDefault="00F819EA" w:rsidP="00E80760">
      <w:pPr>
        <w:pStyle w:val="NoSpacing"/>
        <w:rPr>
          <w:sz w:val="22"/>
          <w:szCs w:val="22"/>
        </w:rPr>
      </w:pPr>
      <w:r w:rsidRPr="003E4DC1">
        <w:rPr>
          <w:sz w:val="22"/>
          <w:szCs w:val="22"/>
        </w:rPr>
        <w:t>Nationality</w:t>
      </w:r>
      <w:r w:rsidRPr="003E4DC1">
        <w:rPr>
          <w:sz w:val="22"/>
          <w:szCs w:val="22"/>
        </w:rPr>
        <w:tab/>
      </w:r>
      <w:r w:rsidRPr="003E4DC1">
        <w:rPr>
          <w:sz w:val="22"/>
          <w:szCs w:val="22"/>
        </w:rPr>
        <w:tab/>
        <w:t xml:space="preserve">:     Indian </w:t>
      </w:r>
    </w:p>
    <w:p w:rsidR="00002191" w:rsidRPr="003E4DC1" w:rsidRDefault="00002191">
      <w:pPr>
        <w:spacing w:line="360" w:lineRule="auto"/>
        <w:rPr>
          <w:b/>
          <w:bCs/>
          <w:sz w:val="22"/>
          <w:szCs w:val="22"/>
        </w:rPr>
      </w:pPr>
    </w:p>
    <w:p w:rsidR="000D253F" w:rsidRPr="003E4DC1" w:rsidRDefault="00002191">
      <w:pPr>
        <w:spacing w:line="360" w:lineRule="auto"/>
        <w:rPr>
          <w:b/>
          <w:bCs/>
          <w:sz w:val="22"/>
          <w:szCs w:val="22"/>
          <w:u w:val="single"/>
        </w:rPr>
      </w:pPr>
      <w:r w:rsidRPr="003E4DC1">
        <w:rPr>
          <w:b/>
          <w:bCs/>
          <w:sz w:val="22"/>
          <w:szCs w:val="22"/>
          <w:u w:val="single"/>
        </w:rPr>
        <w:t>Declaration:</w:t>
      </w:r>
    </w:p>
    <w:p w:rsidR="00F819EA" w:rsidRPr="003E4DC1" w:rsidRDefault="00E73F0E" w:rsidP="000979CB">
      <w:pPr>
        <w:pStyle w:val="NoSpacing"/>
        <w:rPr>
          <w:b/>
          <w:bCs/>
          <w:sz w:val="22"/>
          <w:szCs w:val="22"/>
        </w:rPr>
      </w:pPr>
      <w:r w:rsidRPr="003E4DC1">
        <w:rPr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AA432F" w:rsidRPr="003E4DC1" w:rsidRDefault="00AA432F">
      <w:pPr>
        <w:rPr>
          <w:b/>
          <w:bCs/>
          <w:sz w:val="22"/>
          <w:szCs w:val="22"/>
        </w:rPr>
      </w:pPr>
    </w:p>
    <w:p w:rsidR="00F819EA" w:rsidRPr="003E4DC1" w:rsidRDefault="00ED56A8">
      <w:pPr>
        <w:rPr>
          <w:b/>
          <w:bCs/>
          <w:sz w:val="22"/>
          <w:szCs w:val="22"/>
        </w:rPr>
      </w:pPr>
      <w:r w:rsidRPr="003E4DC1">
        <w:rPr>
          <w:b/>
          <w:bCs/>
          <w:sz w:val="22"/>
          <w:szCs w:val="22"/>
        </w:rPr>
        <w:t xml:space="preserve">Place </w:t>
      </w:r>
      <w:r w:rsidR="003D5C83">
        <w:rPr>
          <w:b/>
          <w:bCs/>
          <w:sz w:val="22"/>
          <w:szCs w:val="22"/>
        </w:rPr>
        <w:t xml:space="preserve">: </w:t>
      </w:r>
      <w:proofErr w:type="spellStart"/>
      <w:r w:rsidR="003D5C83">
        <w:rPr>
          <w:b/>
          <w:bCs/>
          <w:sz w:val="22"/>
          <w:szCs w:val="22"/>
        </w:rPr>
        <w:t>Gurgoan</w:t>
      </w:r>
      <w:proofErr w:type="spellEnd"/>
      <w:r w:rsidR="003D5C83">
        <w:rPr>
          <w:b/>
          <w:bCs/>
          <w:sz w:val="22"/>
          <w:szCs w:val="22"/>
        </w:rPr>
        <w:t xml:space="preserve"> (HR)</w:t>
      </w:r>
      <w:r w:rsidR="00F819EA" w:rsidRPr="003E4DC1">
        <w:rPr>
          <w:b/>
          <w:bCs/>
          <w:sz w:val="22"/>
          <w:szCs w:val="22"/>
        </w:rPr>
        <w:tab/>
      </w:r>
      <w:r w:rsidR="00F819EA" w:rsidRPr="003E4DC1">
        <w:rPr>
          <w:b/>
          <w:bCs/>
          <w:sz w:val="22"/>
          <w:szCs w:val="22"/>
        </w:rPr>
        <w:tab/>
      </w:r>
      <w:r w:rsidR="00F819EA" w:rsidRPr="003E4DC1">
        <w:rPr>
          <w:b/>
          <w:bCs/>
          <w:sz w:val="22"/>
          <w:szCs w:val="22"/>
        </w:rPr>
        <w:tab/>
      </w:r>
      <w:r w:rsidR="00A55BEB" w:rsidRPr="003E4DC1">
        <w:rPr>
          <w:b/>
          <w:bCs/>
          <w:sz w:val="22"/>
          <w:szCs w:val="22"/>
        </w:rPr>
        <w:t xml:space="preserve">                                 </w:t>
      </w:r>
      <w:r w:rsidR="00CD32BE" w:rsidRPr="003E4DC1">
        <w:rPr>
          <w:b/>
          <w:bCs/>
          <w:sz w:val="22"/>
          <w:szCs w:val="22"/>
        </w:rPr>
        <w:t xml:space="preserve">                               </w:t>
      </w:r>
      <w:proofErr w:type="spellStart"/>
      <w:r w:rsidR="00CD32BE" w:rsidRPr="003E4DC1">
        <w:rPr>
          <w:b/>
          <w:bCs/>
          <w:sz w:val="22"/>
          <w:szCs w:val="22"/>
        </w:rPr>
        <w:t>Anupam</w:t>
      </w:r>
      <w:proofErr w:type="spellEnd"/>
      <w:r w:rsidR="00CD32BE" w:rsidRPr="003E4DC1">
        <w:rPr>
          <w:b/>
          <w:bCs/>
          <w:sz w:val="22"/>
          <w:szCs w:val="22"/>
        </w:rPr>
        <w:t xml:space="preserve"> Joshi</w:t>
      </w:r>
      <w:r w:rsidR="00F819EA" w:rsidRPr="003E4DC1">
        <w:rPr>
          <w:b/>
          <w:bCs/>
          <w:sz w:val="22"/>
          <w:szCs w:val="22"/>
        </w:rPr>
        <w:tab/>
      </w:r>
    </w:p>
    <w:p w:rsidR="00F819EA" w:rsidRPr="003E4DC1" w:rsidRDefault="00ED56A8">
      <w:pPr>
        <w:rPr>
          <w:b/>
          <w:bCs/>
          <w:sz w:val="22"/>
          <w:szCs w:val="22"/>
        </w:rPr>
      </w:pPr>
      <w:r w:rsidRPr="003E4DC1">
        <w:rPr>
          <w:b/>
          <w:bCs/>
          <w:sz w:val="22"/>
          <w:szCs w:val="22"/>
        </w:rPr>
        <w:t xml:space="preserve">Date  </w:t>
      </w:r>
      <w:r w:rsidR="00F819EA" w:rsidRPr="003E4DC1">
        <w:rPr>
          <w:b/>
          <w:bCs/>
          <w:sz w:val="22"/>
          <w:szCs w:val="22"/>
        </w:rPr>
        <w:t>:</w:t>
      </w:r>
      <w:r w:rsidR="00F819EA" w:rsidRPr="003E4DC1">
        <w:rPr>
          <w:b/>
          <w:bCs/>
          <w:sz w:val="22"/>
          <w:szCs w:val="22"/>
        </w:rPr>
        <w:tab/>
      </w:r>
      <w:r w:rsidR="007702DC">
        <w:rPr>
          <w:b/>
          <w:bCs/>
          <w:sz w:val="22"/>
          <w:szCs w:val="22"/>
        </w:rPr>
        <w:t>1/10</w:t>
      </w:r>
      <w:r w:rsidR="005A477F" w:rsidRPr="003E4DC1">
        <w:rPr>
          <w:b/>
          <w:bCs/>
          <w:sz w:val="22"/>
          <w:szCs w:val="22"/>
        </w:rPr>
        <w:t>/2014</w:t>
      </w:r>
      <w:r w:rsidR="00F819EA" w:rsidRPr="003E4DC1">
        <w:rPr>
          <w:b/>
          <w:bCs/>
          <w:sz w:val="22"/>
          <w:szCs w:val="22"/>
        </w:rPr>
        <w:tab/>
      </w:r>
      <w:r w:rsidR="00F819EA" w:rsidRPr="003E4DC1">
        <w:rPr>
          <w:b/>
          <w:bCs/>
          <w:sz w:val="22"/>
          <w:szCs w:val="22"/>
        </w:rPr>
        <w:tab/>
      </w:r>
      <w:r w:rsidR="00F819EA" w:rsidRPr="003E4DC1">
        <w:rPr>
          <w:b/>
          <w:bCs/>
          <w:sz w:val="22"/>
          <w:szCs w:val="22"/>
        </w:rPr>
        <w:tab/>
      </w:r>
      <w:r w:rsidR="00F819EA" w:rsidRPr="003E4DC1">
        <w:rPr>
          <w:b/>
          <w:bCs/>
          <w:sz w:val="22"/>
          <w:szCs w:val="22"/>
        </w:rPr>
        <w:tab/>
      </w:r>
      <w:r w:rsidR="00F819EA" w:rsidRPr="003E4DC1">
        <w:rPr>
          <w:b/>
          <w:bCs/>
          <w:sz w:val="22"/>
          <w:szCs w:val="22"/>
        </w:rPr>
        <w:tab/>
      </w:r>
    </w:p>
    <w:sectPr w:rsidR="00F819EA" w:rsidRPr="003E4DC1" w:rsidSect="007F060D">
      <w:headerReference w:type="default" r:id="rId10"/>
      <w:pgSz w:w="12240" w:h="15840"/>
      <w:pgMar w:top="900" w:right="1800" w:bottom="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774" w:rsidRDefault="00EB4774">
      <w:r>
        <w:separator/>
      </w:r>
    </w:p>
  </w:endnote>
  <w:endnote w:type="continuationSeparator" w:id="0">
    <w:p w:rsidR="00EB4774" w:rsidRDefault="00EB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774" w:rsidRDefault="00EB4774">
      <w:r>
        <w:separator/>
      </w:r>
    </w:p>
  </w:footnote>
  <w:footnote w:type="continuationSeparator" w:id="0">
    <w:p w:rsidR="00EB4774" w:rsidRDefault="00EB4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9EA" w:rsidRDefault="00F819EA"/>
  <w:p w:rsidR="00F819EA" w:rsidRDefault="00F819EA">
    <w:pPr>
      <w:rPr>
        <w:rFonts w:ascii="Arial" w:eastAsia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969685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D9EB0B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194DAC6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0267F9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5B4F302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3AEDF4C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0E2B6E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4A0627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EEED4A6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3C24A32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5EC96C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10A69AA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ABC14D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7869B7E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886BCC4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FC6C6E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1CED044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84A11D0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9A96D9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2C6794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B1C2ECE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C96091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5A266C8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CD09A60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E4A06A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6D2B2F0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59EA07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50714F5"/>
    <w:multiLevelType w:val="hybridMultilevel"/>
    <w:tmpl w:val="6220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20191"/>
    <w:multiLevelType w:val="hybridMultilevel"/>
    <w:tmpl w:val="88545E10"/>
    <w:lvl w:ilvl="0" w:tplc="04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177B761C"/>
    <w:multiLevelType w:val="hybridMultilevel"/>
    <w:tmpl w:val="D974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502A91"/>
    <w:multiLevelType w:val="hybridMultilevel"/>
    <w:tmpl w:val="9200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35E08"/>
    <w:multiLevelType w:val="hybridMultilevel"/>
    <w:tmpl w:val="4F6E9B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4E4809"/>
    <w:multiLevelType w:val="hybridMultilevel"/>
    <w:tmpl w:val="6F1E5C54"/>
    <w:lvl w:ilvl="0" w:tplc="04090009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9">
    <w:nsid w:val="3C681ACD"/>
    <w:multiLevelType w:val="hybridMultilevel"/>
    <w:tmpl w:val="DEBA39D0"/>
    <w:lvl w:ilvl="0" w:tplc="04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438E733F"/>
    <w:multiLevelType w:val="hybridMultilevel"/>
    <w:tmpl w:val="1C1A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56C2F"/>
    <w:multiLevelType w:val="hybridMultilevel"/>
    <w:tmpl w:val="1E9A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040D7"/>
    <w:multiLevelType w:val="hybridMultilevel"/>
    <w:tmpl w:val="5074D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8037B"/>
    <w:multiLevelType w:val="hybridMultilevel"/>
    <w:tmpl w:val="6CB25A8C"/>
    <w:lvl w:ilvl="0" w:tplc="64742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613E1"/>
    <w:multiLevelType w:val="hybridMultilevel"/>
    <w:tmpl w:val="881C05A6"/>
    <w:lvl w:ilvl="0" w:tplc="AE406810">
      <w:start w:val="1"/>
      <w:numFmt w:val="bullet"/>
      <w:lvlText w:val=""/>
      <w:lvlJc w:val="left"/>
      <w:pPr>
        <w:ind w:left="144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CA7074"/>
    <w:multiLevelType w:val="hybridMultilevel"/>
    <w:tmpl w:val="C9F2D406"/>
    <w:lvl w:ilvl="0" w:tplc="AE406810">
      <w:start w:val="1"/>
      <w:numFmt w:val="bullet"/>
      <w:lvlText w:val=""/>
      <w:lvlJc w:val="left"/>
      <w:pPr>
        <w:ind w:left="2160" w:hanging="360"/>
      </w:pPr>
      <w:rPr>
        <w:rFonts w:ascii="Wingdings" w:hAnsi="Wingdings" w:hint="default"/>
        <w:sz w:val="14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77A5CA4"/>
    <w:multiLevelType w:val="hybridMultilevel"/>
    <w:tmpl w:val="8D84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0"/>
  </w:num>
  <w:num w:numId="6">
    <w:abstractNumId w:val="3"/>
  </w:num>
  <w:num w:numId="7">
    <w:abstractNumId w:val="5"/>
  </w:num>
  <w:num w:numId="8">
    <w:abstractNumId w:val="16"/>
  </w:num>
  <w:num w:numId="9">
    <w:abstractNumId w:val="6"/>
  </w:num>
  <w:num w:numId="10">
    <w:abstractNumId w:val="7"/>
  </w:num>
  <w:num w:numId="11">
    <w:abstractNumId w:val="4"/>
  </w:num>
  <w:num w:numId="12">
    <w:abstractNumId w:val="15"/>
  </w:num>
  <w:num w:numId="13">
    <w:abstractNumId w:val="8"/>
  </w:num>
  <w:num w:numId="14">
    <w:abstractNumId w:val="9"/>
  </w:num>
  <w:num w:numId="15">
    <w:abstractNumId w:val="1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2191"/>
    <w:rsid w:val="00015434"/>
    <w:rsid w:val="00020B7C"/>
    <w:rsid w:val="00052809"/>
    <w:rsid w:val="00055006"/>
    <w:rsid w:val="00070C68"/>
    <w:rsid w:val="000738D3"/>
    <w:rsid w:val="00074316"/>
    <w:rsid w:val="00097213"/>
    <w:rsid w:val="000979CB"/>
    <w:rsid w:val="000A7A81"/>
    <w:rsid w:val="000D253F"/>
    <w:rsid w:val="000E23FF"/>
    <w:rsid w:val="000E2D17"/>
    <w:rsid w:val="000E39F3"/>
    <w:rsid w:val="00103250"/>
    <w:rsid w:val="00104FFA"/>
    <w:rsid w:val="00113356"/>
    <w:rsid w:val="00117147"/>
    <w:rsid w:val="00156DEA"/>
    <w:rsid w:val="00157556"/>
    <w:rsid w:val="001637F1"/>
    <w:rsid w:val="00176C13"/>
    <w:rsid w:val="00177B78"/>
    <w:rsid w:val="00183511"/>
    <w:rsid w:val="001A3699"/>
    <w:rsid w:val="001A6C5C"/>
    <w:rsid w:val="001B5BB2"/>
    <w:rsid w:val="001C3674"/>
    <w:rsid w:val="001F3694"/>
    <w:rsid w:val="0021540B"/>
    <w:rsid w:val="00233B09"/>
    <w:rsid w:val="00237FA8"/>
    <w:rsid w:val="00251DB5"/>
    <w:rsid w:val="00252456"/>
    <w:rsid w:val="00255C57"/>
    <w:rsid w:val="00260D54"/>
    <w:rsid w:val="0027543D"/>
    <w:rsid w:val="002821CC"/>
    <w:rsid w:val="0029199D"/>
    <w:rsid w:val="0029598D"/>
    <w:rsid w:val="002A69EA"/>
    <w:rsid w:val="002B277A"/>
    <w:rsid w:val="002C6F0C"/>
    <w:rsid w:val="002E104C"/>
    <w:rsid w:val="003006E5"/>
    <w:rsid w:val="00306DAB"/>
    <w:rsid w:val="00314F5E"/>
    <w:rsid w:val="00321C85"/>
    <w:rsid w:val="003337E9"/>
    <w:rsid w:val="003423D6"/>
    <w:rsid w:val="00352CF6"/>
    <w:rsid w:val="003655BC"/>
    <w:rsid w:val="0036715E"/>
    <w:rsid w:val="00373B74"/>
    <w:rsid w:val="003A0CB9"/>
    <w:rsid w:val="003A4E07"/>
    <w:rsid w:val="003C62CB"/>
    <w:rsid w:val="003D2311"/>
    <w:rsid w:val="003D5C83"/>
    <w:rsid w:val="003E360B"/>
    <w:rsid w:val="003E4DC1"/>
    <w:rsid w:val="00412977"/>
    <w:rsid w:val="00427FAD"/>
    <w:rsid w:val="004407E7"/>
    <w:rsid w:val="00445072"/>
    <w:rsid w:val="00445871"/>
    <w:rsid w:val="00456DF1"/>
    <w:rsid w:val="00461EE8"/>
    <w:rsid w:val="00464A94"/>
    <w:rsid w:val="004706D9"/>
    <w:rsid w:val="0048244E"/>
    <w:rsid w:val="0049201D"/>
    <w:rsid w:val="004925E9"/>
    <w:rsid w:val="004B3051"/>
    <w:rsid w:val="004C77B2"/>
    <w:rsid w:val="004D363F"/>
    <w:rsid w:val="004E5D6D"/>
    <w:rsid w:val="004E624B"/>
    <w:rsid w:val="004E7A8F"/>
    <w:rsid w:val="005025FE"/>
    <w:rsid w:val="005111CC"/>
    <w:rsid w:val="00515E3B"/>
    <w:rsid w:val="0051694C"/>
    <w:rsid w:val="00521189"/>
    <w:rsid w:val="00533E77"/>
    <w:rsid w:val="0054743A"/>
    <w:rsid w:val="005522E1"/>
    <w:rsid w:val="005559E8"/>
    <w:rsid w:val="00566482"/>
    <w:rsid w:val="00596A65"/>
    <w:rsid w:val="005A477F"/>
    <w:rsid w:val="005C395F"/>
    <w:rsid w:val="005C4199"/>
    <w:rsid w:val="005C632F"/>
    <w:rsid w:val="005F3355"/>
    <w:rsid w:val="005F4193"/>
    <w:rsid w:val="00643C95"/>
    <w:rsid w:val="0064619E"/>
    <w:rsid w:val="00653698"/>
    <w:rsid w:val="00656DBB"/>
    <w:rsid w:val="00662219"/>
    <w:rsid w:val="006634D7"/>
    <w:rsid w:val="00671CDB"/>
    <w:rsid w:val="00684159"/>
    <w:rsid w:val="00685B0F"/>
    <w:rsid w:val="006B33DA"/>
    <w:rsid w:val="006C15EC"/>
    <w:rsid w:val="006C1BBF"/>
    <w:rsid w:val="006C65A4"/>
    <w:rsid w:val="006E51BA"/>
    <w:rsid w:val="006E632F"/>
    <w:rsid w:val="006F2FB4"/>
    <w:rsid w:val="00712A5B"/>
    <w:rsid w:val="00713413"/>
    <w:rsid w:val="00731B6B"/>
    <w:rsid w:val="00740161"/>
    <w:rsid w:val="007424EC"/>
    <w:rsid w:val="0076061F"/>
    <w:rsid w:val="007702DC"/>
    <w:rsid w:val="007B47C8"/>
    <w:rsid w:val="007B4F4F"/>
    <w:rsid w:val="007C7AF3"/>
    <w:rsid w:val="007E06C5"/>
    <w:rsid w:val="007E429E"/>
    <w:rsid w:val="007F060D"/>
    <w:rsid w:val="007F2462"/>
    <w:rsid w:val="007F7BA7"/>
    <w:rsid w:val="008018D2"/>
    <w:rsid w:val="00803549"/>
    <w:rsid w:val="00812986"/>
    <w:rsid w:val="008310C2"/>
    <w:rsid w:val="00840A49"/>
    <w:rsid w:val="008441F2"/>
    <w:rsid w:val="00856FA0"/>
    <w:rsid w:val="008655B5"/>
    <w:rsid w:val="008678E8"/>
    <w:rsid w:val="0087268D"/>
    <w:rsid w:val="0088197C"/>
    <w:rsid w:val="0089729E"/>
    <w:rsid w:val="008975B8"/>
    <w:rsid w:val="008A1B41"/>
    <w:rsid w:val="008B008A"/>
    <w:rsid w:val="008B1696"/>
    <w:rsid w:val="008C4066"/>
    <w:rsid w:val="008D44A7"/>
    <w:rsid w:val="008E5DC8"/>
    <w:rsid w:val="00901FB4"/>
    <w:rsid w:val="00910CF1"/>
    <w:rsid w:val="00917517"/>
    <w:rsid w:val="00920A30"/>
    <w:rsid w:val="0092354F"/>
    <w:rsid w:val="00931779"/>
    <w:rsid w:val="00943D89"/>
    <w:rsid w:val="00951569"/>
    <w:rsid w:val="00992A28"/>
    <w:rsid w:val="00993682"/>
    <w:rsid w:val="009A044D"/>
    <w:rsid w:val="009A51DA"/>
    <w:rsid w:val="009B14B4"/>
    <w:rsid w:val="009B1990"/>
    <w:rsid w:val="009B4CEA"/>
    <w:rsid w:val="009C0EEF"/>
    <w:rsid w:val="009E390F"/>
    <w:rsid w:val="009E5ADC"/>
    <w:rsid w:val="009F3299"/>
    <w:rsid w:val="009F5118"/>
    <w:rsid w:val="00A02635"/>
    <w:rsid w:val="00A03BA3"/>
    <w:rsid w:val="00A107AD"/>
    <w:rsid w:val="00A4250C"/>
    <w:rsid w:val="00A47770"/>
    <w:rsid w:val="00A5527C"/>
    <w:rsid w:val="00A55BEB"/>
    <w:rsid w:val="00A56F5E"/>
    <w:rsid w:val="00A57F4A"/>
    <w:rsid w:val="00A62C14"/>
    <w:rsid w:val="00A7149F"/>
    <w:rsid w:val="00A77B3E"/>
    <w:rsid w:val="00A851F1"/>
    <w:rsid w:val="00AA432F"/>
    <w:rsid w:val="00AB117F"/>
    <w:rsid w:val="00AB2883"/>
    <w:rsid w:val="00AB3592"/>
    <w:rsid w:val="00AB3754"/>
    <w:rsid w:val="00AC7031"/>
    <w:rsid w:val="00AE5920"/>
    <w:rsid w:val="00AF16EF"/>
    <w:rsid w:val="00AF3C9D"/>
    <w:rsid w:val="00B02BA0"/>
    <w:rsid w:val="00B22EAC"/>
    <w:rsid w:val="00B32954"/>
    <w:rsid w:val="00B41D88"/>
    <w:rsid w:val="00B5532A"/>
    <w:rsid w:val="00B5617E"/>
    <w:rsid w:val="00B612E4"/>
    <w:rsid w:val="00B659C9"/>
    <w:rsid w:val="00B66CFE"/>
    <w:rsid w:val="00B8747C"/>
    <w:rsid w:val="00B918AF"/>
    <w:rsid w:val="00BD0161"/>
    <w:rsid w:val="00BD1407"/>
    <w:rsid w:val="00BD2CB1"/>
    <w:rsid w:val="00C160D9"/>
    <w:rsid w:val="00C21EA2"/>
    <w:rsid w:val="00C2523E"/>
    <w:rsid w:val="00C25D78"/>
    <w:rsid w:val="00C3163A"/>
    <w:rsid w:val="00C54F51"/>
    <w:rsid w:val="00C709C7"/>
    <w:rsid w:val="00C91801"/>
    <w:rsid w:val="00CA08E3"/>
    <w:rsid w:val="00CB0B80"/>
    <w:rsid w:val="00CC0737"/>
    <w:rsid w:val="00CC0EC7"/>
    <w:rsid w:val="00CC100B"/>
    <w:rsid w:val="00CD32BE"/>
    <w:rsid w:val="00CE2FB1"/>
    <w:rsid w:val="00CE58C2"/>
    <w:rsid w:val="00CE72DC"/>
    <w:rsid w:val="00D01948"/>
    <w:rsid w:val="00D02663"/>
    <w:rsid w:val="00D1287B"/>
    <w:rsid w:val="00D24285"/>
    <w:rsid w:val="00D3752F"/>
    <w:rsid w:val="00D40EFE"/>
    <w:rsid w:val="00D411D6"/>
    <w:rsid w:val="00D46F98"/>
    <w:rsid w:val="00D52C8C"/>
    <w:rsid w:val="00D5703D"/>
    <w:rsid w:val="00D644A6"/>
    <w:rsid w:val="00D66D76"/>
    <w:rsid w:val="00D74AE9"/>
    <w:rsid w:val="00D759BE"/>
    <w:rsid w:val="00D810A5"/>
    <w:rsid w:val="00D848C5"/>
    <w:rsid w:val="00DC31E0"/>
    <w:rsid w:val="00DC3368"/>
    <w:rsid w:val="00DD18AE"/>
    <w:rsid w:val="00DF606B"/>
    <w:rsid w:val="00DF76CF"/>
    <w:rsid w:val="00E24476"/>
    <w:rsid w:val="00E26E7E"/>
    <w:rsid w:val="00E45078"/>
    <w:rsid w:val="00E4578C"/>
    <w:rsid w:val="00E57593"/>
    <w:rsid w:val="00E70B65"/>
    <w:rsid w:val="00E718AD"/>
    <w:rsid w:val="00E73F0E"/>
    <w:rsid w:val="00E75308"/>
    <w:rsid w:val="00E80760"/>
    <w:rsid w:val="00EA379D"/>
    <w:rsid w:val="00EB0F1E"/>
    <w:rsid w:val="00EB4774"/>
    <w:rsid w:val="00EC330E"/>
    <w:rsid w:val="00ED56A8"/>
    <w:rsid w:val="00EE1813"/>
    <w:rsid w:val="00EF6233"/>
    <w:rsid w:val="00F12037"/>
    <w:rsid w:val="00F22DA0"/>
    <w:rsid w:val="00F260D8"/>
    <w:rsid w:val="00F4473F"/>
    <w:rsid w:val="00F52C1B"/>
    <w:rsid w:val="00F7793F"/>
    <w:rsid w:val="00F8033E"/>
    <w:rsid w:val="00F819EA"/>
    <w:rsid w:val="00F92820"/>
    <w:rsid w:val="00F97D88"/>
    <w:rsid w:val="00FA6073"/>
    <w:rsid w:val="00FB2D2A"/>
    <w:rsid w:val="00FC09F2"/>
    <w:rsid w:val="00FC5DFA"/>
    <w:rsid w:val="00FF6613"/>
    <w:rsid w:val="00FF7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60D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rsid w:val="00EF7B96"/>
    <w:pPr>
      <w:ind w:left="21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2A5B"/>
    <w:pPr>
      <w:ind w:left="720"/>
      <w:contextualSpacing/>
    </w:pPr>
  </w:style>
  <w:style w:type="table" w:styleId="TableClassic1">
    <w:name w:val="Table Classic 1"/>
    <w:basedOn w:val="TableNormal"/>
    <w:rsid w:val="00AA432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6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66482"/>
    <w:pPr>
      <w:spacing w:before="100" w:beforeAutospacing="1" w:after="100" w:afterAutospacing="1"/>
    </w:pPr>
    <w:rPr>
      <w:color w:val="auto"/>
      <w:lang w:val="en-IN" w:eastAsia="en-IN"/>
    </w:rPr>
  </w:style>
  <w:style w:type="table" w:styleId="TableSubtle2">
    <w:name w:val="Table Subtle 2"/>
    <w:basedOn w:val="TableNormal"/>
    <w:rsid w:val="003655B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3655B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6">
    <w:name w:val="Table Grid 6"/>
    <w:basedOn w:val="TableNormal"/>
    <w:rsid w:val="003655B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1637F1"/>
    <w:rPr>
      <w:sz w:val="24"/>
      <w:szCs w:val="24"/>
    </w:rPr>
  </w:style>
  <w:style w:type="paragraph" w:customStyle="1" w:styleId="Tit">
    <w:name w:val="Tit"/>
    <w:basedOn w:val="Normal"/>
    <w:rsid w:val="00CC073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color w:val="auto"/>
      <w:szCs w:val="20"/>
    </w:rPr>
  </w:style>
  <w:style w:type="paragraph" w:styleId="BalloonText">
    <w:name w:val="Balloon Text"/>
    <w:basedOn w:val="Normal"/>
    <w:link w:val="BalloonTextChar"/>
    <w:rsid w:val="006C6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5A4"/>
    <w:rPr>
      <w:rFonts w:ascii="Tahoma" w:hAnsi="Tahoma" w:cs="Tahoma"/>
      <w:color w:val="000000"/>
      <w:sz w:val="16"/>
      <w:szCs w:val="16"/>
    </w:rPr>
  </w:style>
  <w:style w:type="table" w:styleId="Table3Deffects1">
    <w:name w:val="Table 3D effects 1"/>
    <w:basedOn w:val="TableNormal"/>
    <w:rsid w:val="0018351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EF623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251D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BD2CB1"/>
    <w:pPr>
      <w:widowControl w:val="0"/>
      <w:tabs>
        <w:tab w:val="center" w:pos="4680"/>
        <w:tab w:val="right" w:pos="9360"/>
      </w:tabs>
      <w:autoSpaceDE w:val="0"/>
      <w:autoSpaceDN w:val="0"/>
      <w:adjustRightInd w:val="0"/>
    </w:pPr>
    <w:rPr>
      <w:rFonts w:ascii="Verdana" w:hAnsi="Verdana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BD2CB1"/>
    <w:rPr>
      <w:rFonts w:ascii="Verdana" w:hAnsi="Verdana"/>
      <w:sz w:val="24"/>
      <w:szCs w:val="24"/>
    </w:rPr>
  </w:style>
  <w:style w:type="table" w:styleId="LightList">
    <w:name w:val="Light List"/>
    <w:basedOn w:val="TableNormal"/>
    <w:uiPriority w:val="61"/>
    <w:rsid w:val="00EA379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60D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rsid w:val="00EF7B96"/>
    <w:pPr>
      <w:ind w:left="21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2A5B"/>
    <w:pPr>
      <w:ind w:left="720"/>
      <w:contextualSpacing/>
    </w:pPr>
  </w:style>
  <w:style w:type="table" w:styleId="TableClassic1">
    <w:name w:val="Table Classic 1"/>
    <w:basedOn w:val="TableNormal"/>
    <w:rsid w:val="00AA432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6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66482"/>
    <w:pPr>
      <w:spacing w:before="100" w:beforeAutospacing="1" w:after="100" w:afterAutospacing="1"/>
    </w:pPr>
    <w:rPr>
      <w:color w:val="auto"/>
      <w:lang w:val="en-IN" w:eastAsia="en-IN"/>
    </w:rPr>
  </w:style>
  <w:style w:type="table" w:styleId="TableSubtle2">
    <w:name w:val="Table Subtle 2"/>
    <w:basedOn w:val="TableNormal"/>
    <w:rsid w:val="003655B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3655B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6">
    <w:name w:val="Table Grid 6"/>
    <w:basedOn w:val="TableNormal"/>
    <w:rsid w:val="003655B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1637F1"/>
    <w:rPr>
      <w:sz w:val="24"/>
      <w:szCs w:val="24"/>
    </w:rPr>
  </w:style>
  <w:style w:type="paragraph" w:customStyle="1" w:styleId="Tit">
    <w:name w:val="Tit"/>
    <w:basedOn w:val="Normal"/>
    <w:rsid w:val="00CC073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color w:val="auto"/>
      <w:szCs w:val="20"/>
    </w:rPr>
  </w:style>
  <w:style w:type="paragraph" w:styleId="BalloonText">
    <w:name w:val="Balloon Text"/>
    <w:basedOn w:val="Normal"/>
    <w:link w:val="BalloonTextChar"/>
    <w:rsid w:val="006C6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5A4"/>
    <w:rPr>
      <w:rFonts w:ascii="Tahoma" w:hAnsi="Tahoma" w:cs="Tahoma"/>
      <w:color w:val="000000"/>
      <w:sz w:val="16"/>
      <w:szCs w:val="16"/>
    </w:rPr>
  </w:style>
  <w:style w:type="table" w:styleId="Table3Deffects1">
    <w:name w:val="Table 3D effects 1"/>
    <w:basedOn w:val="TableNormal"/>
    <w:rsid w:val="0018351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EF623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251D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BD2CB1"/>
    <w:pPr>
      <w:widowControl w:val="0"/>
      <w:tabs>
        <w:tab w:val="center" w:pos="4680"/>
        <w:tab w:val="right" w:pos="9360"/>
      </w:tabs>
      <w:autoSpaceDE w:val="0"/>
      <w:autoSpaceDN w:val="0"/>
      <w:adjustRightInd w:val="0"/>
    </w:pPr>
    <w:rPr>
      <w:rFonts w:ascii="Verdana" w:hAnsi="Verdana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BD2CB1"/>
    <w:rPr>
      <w:rFonts w:ascii="Verdana" w:hAnsi="Verdana"/>
      <w:sz w:val="24"/>
      <w:szCs w:val="24"/>
    </w:rPr>
  </w:style>
  <w:style w:type="table" w:styleId="LightList">
    <w:name w:val="Light List"/>
    <w:basedOn w:val="TableNormal"/>
    <w:uiPriority w:val="61"/>
    <w:rsid w:val="00EA379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nupamjoshi3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E0402-B724-475A-BB79-9E3481648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keywords>Fresher</cp:keywords>
  <cp:lastModifiedBy>ismail - [2010]</cp:lastModifiedBy>
  <cp:revision>2</cp:revision>
  <cp:lastPrinted>1900-12-31T18:30:00Z</cp:lastPrinted>
  <dcterms:created xsi:type="dcterms:W3CDTF">2014-11-25T17:02:00Z</dcterms:created>
  <dcterms:modified xsi:type="dcterms:W3CDTF">2014-11-25T17:02:00Z</dcterms:modified>
</cp:coreProperties>
</file>